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33991" w14:textId="1C9D81F8" w:rsidR="004E43AA" w:rsidRDefault="004E43AA" w:rsidP="004E43AA">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color w:val="262626"/>
          <w:sz w:val="58"/>
          <w:szCs w:val="58"/>
        </w:rPr>
        <w:t xml:space="preserve">EVSS Developer Setup </w:t>
      </w:r>
      <w:r w:rsidR="00506458">
        <w:rPr>
          <w:rFonts w:ascii="System Font" w:eastAsia="System Font" w:hAnsi="Times" w:cs="System Font"/>
          <w:color w:val="262626"/>
          <w:sz w:val="58"/>
          <w:szCs w:val="58"/>
        </w:rPr>
        <w:t>(without portal)</w:t>
      </w:r>
    </w:p>
    <w:p w14:paraId="327450A2" w14:textId="0C266E14" w:rsidR="004E43AA" w:rsidRDefault="004E43AA" w:rsidP="004E43AA">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color w:val="000000"/>
          <w:sz w:val="29"/>
          <w:szCs w:val="29"/>
        </w:rPr>
        <w:t xml:space="preserve">This document contains the steps to setup development tools common across all </w:t>
      </w:r>
      <w:r w:rsidR="00506458">
        <w:rPr>
          <w:rFonts w:ascii="System Font" w:eastAsia="System Font" w:hAnsi="Times" w:cs="System Font"/>
          <w:color w:val="000000"/>
          <w:sz w:val="29"/>
          <w:szCs w:val="29"/>
        </w:rPr>
        <w:t xml:space="preserve">non-portal </w:t>
      </w:r>
      <w:r>
        <w:rPr>
          <w:rFonts w:ascii="System Font" w:eastAsia="System Font" w:hAnsi="Times" w:cs="System Font"/>
          <w:color w:val="000000"/>
          <w:sz w:val="29"/>
          <w:szCs w:val="29"/>
        </w:rPr>
        <w:t>projects</w:t>
      </w:r>
      <w:r w:rsidR="00506458">
        <w:rPr>
          <w:rFonts w:ascii="System Font" w:eastAsia="System Font" w:hAnsi="Times" w:cs="System Font"/>
          <w:color w:val="000000"/>
          <w:sz w:val="29"/>
          <w:szCs w:val="29"/>
        </w:rPr>
        <w:t>.</w:t>
      </w:r>
    </w:p>
    <w:p w14:paraId="3346327D" w14:textId="77777777" w:rsidR="004E43AA" w:rsidRDefault="004E43AA" w:rsidP="004E43AA">
      <w:pPr>
        <w:widowControl w:val="0"/>
        <w:autoSpaceDE w:val="0"/>
        <w:autoSpaceDN w:val="0"/>
        <w:adjustRightInd w:val="0"/>
        <w:spacing w:after="240" w:line="580" w:lineRule="atLeast"/>
        <w:rPr>
          <w:rFonts w:ascii="Times" w:eastAsia="System Font" w:hAnsi="Times" w:cs="Times"/>
          <w:color w:val="000000"/>
        </w:rPr>
      </w:pPr>
      <w:r>
        <w:rPr>
          <w:rFonts w:ascii="Arial" w:eastAsia="System Font" w:hAnsi="Arial" w:cs="Arial"/>
          <w:color w:val="262626"/>
          <w:sz w:val="50"/>
          <w:szCs w:val="50"/>
        </w:rPr>
        <w:t xml:space="preserve">Install Subversion Client </w:t>
      </w:r>
    </w:p>
    <w:p w14:paraId="270BC4DF" w14:textId="77777777" w:rsidR="004E43AA" w:rsidRDefault="004E43AA" w:rsidP="004E43AA">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color w:val="000000"/>
          <w:sz w:val="29"/>
          <w:szCs w:val="29"/>
        </w:rPr>
        <w:t>Subversion is used on EVSS for version control of all sour</w:t>
      </w:r>
      <w:r>
        <w:rPr>
          <w:rFonts w:ascii="System Font" w:eastAsia="System Font" w:hAnsi="Times" w:cs="System Font"/>
          <w:color w:val="000000"/>
          <w:sz w:val="29"/>
          <w:szCs w:val="29"/>
        </w:rPr>
        <w:t>c</w:t>
      </w:r>
      <w:r>
        <w:rPr>
          <w:rFonts w:ascii="System Font" w:eastAsia="System Font" w:hAnsi="Times" w:cs="System Font"/>
          <w:color w:val="000000"/>
          <w:sz w:val="29"/>
          <w:szCs w:val="29"/>
        </w:rPr>
        <w:t xml:space="preserve">e code and other technical artifacts. </w:t>
      </w:r>
      <w:proofErr w:type="gramStart"/>
      <w:r>
        <w:rPr>
          <w:rFonts w:ascii="System Font" w:eastAsia="System Font" w:hAnsi="Times" w:cs="System Font"/>
          <w:color w:val="000000"/>
          <w:sz w:val="29"/>
          <w:szCs w:val="29"/>
        </w:rPr>
        <w:t>Typically</w:t>
      </w:r>
      <w:proofErr w:type="gramEnd"/>
      <w:r>
        <w:rPr>
          <w:rFonts w:ascii="System Font" w:eastAsia="System Font" w:hAnsi="Times" w:cs="System Font"/>
          <w:color w:val="000000"/>
          <w:sz w:val="29"/>
          <w:szCs w:val="29"/>
        </w:rPr>
        <w:t xml:space="preserve"> you will use the SVN capabilities of your IDE (i.e. Eclipse). If you want though you may find it useful to install the SVN command line client or a GUI client. </w:t>
      </w:r>
    </w:p>
    <w:p w14:paraId="098C623A" w14:textId="77777777" w:rsidR="004E43AA" w:rsidRDefault="004E43AA" w:rsidP="004E43AA">
      <w:pPr>
        <w:widowControl w:val="0"/>
        <w:autoSpaceDE w:val="0"/>
        <w:autoSpaceDN w:val="0"/>
        <w:adjustRightInd w:val="0"/>
        <w:spacing w:after="240" w:line="480" w:lineRule="atLeast"/>
        <w:rPr>
          <w:rFonts w:ascii="Times" w:eastAsia="System Font" w:hAnsi="Times" w:cs="Times"/>
          <w:color w:val="000000"/>
        </w:rPr>
      </w:pPr>
      <w:r>
        <w:rPr>
          <w:rFonts w:ascii="Arial" w:eastAsia="System Font" w:hAnsi="Arial" w:cs="Arial"/>
          <w:color w:val="262626"/>
          <w:sz w:val="42"/>
          <w:szCs w:val="42"/>
        </w:rPr>
        <w:t xml:space="preserve">Command Line Client </w:t>
      </w:r>
    </w:p>
    <w:p w14:paraId="69A0FBEC" w14:textId="77777777" w:rsidR="004E43AA" w:rsidRDefault="004E43AA" w:rsidP="004E43AA">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color w:val="000000"/>
          <w:sz w:val="29"/>
          <w:szCs w:val="29"/>
        </w:rPr>
        <w:t xml:space="preserve">a. Download </w:t>
      </w:r>
      <w:proofErr w:type="spellStart"/>
      <w:proofErr w:type="gramStart"/>
      <w:r>
        <w:rPr>
          <w:rFonts w:ascii="System Font" w:eastAsia="System Font" w:hAnsi="Times" w:cs="System Font"/>
          <w:color w:val="000000"/>
          <w:sz w:val="29"/>
          <w:szCs w:val="29"/>
        </w:rPr>
        <w:t>SilkSVN</w:t>
      </w:r>
      <w:proofErr w:type="spellEnd"/>
      <w:r>
        <w:rPr>
          <w:rFonts w:ascii="System Font" w:eastAsia="System Font" w:hAnsi="Times" w:cs="System Font"/>
          <w:color w:val="000000"/>
          <w:sz w:val="29"/>
          <w:szCs w:val="29"/>
        </w:rPr>
        <w:t xml:space="preserve"> ,</w:t>
      </w:r>
      <w:proofErr w:type="gramEnd"/>
      <w:r>
        <w:rPr>
          <w:rFonts w:ascii="System Font" w:eastAsia="System Font" w:hAnsi="Times" w:cs="System Font"/>
          <w:color w:val="000000"/>
          <w:sz w:val="29"/>
          <w:szCs w:val="29"/>
        </w:rPr>
        <w:t xml:space="preserve"> the recommended SVN client for EVSS, from </w:t>
      </w:r>
      <w:r>
        <w:rPr>
          <w:rFonts w:ascii="System Font" w:eastAsia="System Font" w:hAnsi="Times" w:cs="System Font"/>
          <w:color w:val="2A5DA0"/>
          <w:sz w:val="29"/>
          <w:szCs w:val="29"/>
        </w:rPr>
        <w:t>https://sliksvn.com/download/</w:t>
      </w:r>
      <w:r>
        <w:rPr>
          <w:rFonts w:ascii="System Font" w:eastAsia="System Font" w:hAnsi="Times" w:cs="System Font"/>
          <w:color w:val="000000"/>
          <w:sz w:val="29"/>
          <w:szCs w:val="29"/>
        </w:rPr>
        <w:t xml:space="preserve">. Make sure to download the correct version for your operating system (32-bit vs 64-bit). If you are unsure use the 32-bit version. </w:t>
      </w:r>
    </w:p>
    <w:p w14:paraId="5FED770E" w14:textId="77777777" w:rsidR="004E43AA" w:rsidRDefault="004E43AA" w:rsidP="004E43AA">
      <w:pPr>
        <w:widowControl w:val="0"/>
        <w:autoSpaceDE w:val="0"/>
        <w:autoSpaceDN w:val="0"/>
        <w:adjustRightInd w:val="0"/>
        <w:spacing w:after="240" w:line="480" w:lineRule="atLeast"/>
        <w:rPr>
          <w:rFonts w:ascii="Times" w:eastAsia="System Font" w:hAnsi="Times" w:cs="Times"/>
          <w:color w:val="000000"/>
        </w:rPr>
      </w:pPr>
      <w:r>
        <w:rPr>
          <w:rFonts w:ascii="Arial" w:eastAsia="System Font" w:hAnsi="Arial" w:cs="Arial"/>
          <w:color w:val="262626"/>
          <w:sz w:val="42"/>
          <w:szCs w:val="42"/>
        </w:rPr>
        <w:t xml:space="preserve">GUI Client </w:t>
      </w:r>
    </w:p>
    <w:p w14:paraId="33FD4AA0" w14:textId="77777777" w:rsidR="004E43AA" w:rsidRDefault="004E43AA" w:rsidP="004E43AA">
      <w:pPr>
        <w:widowControl w:val="0"/>
        <w:autoSpaceDE w:val="0"/>
        <w:autoSpaceDN w:val="0"/>
        <w:adjustRightInd w:val="0"/>
        <w:spacing w:after="240" w:line="360" w:lineRule="atLeast"/>
        <w:rPr>
          <w:rFonts w:ascii="Times" w:eastAsia="System Font" w:hAnsi="Times" w:cs="Times"/>
          <w:color w:val="000000"/>
        </w:rPr>
      </w:pPr>
      <w:proofErr w:type="spellStart"/>
      <w:r>
        <w:rPr>
          <w:rFonts w:ascii="System Font" w:eastAsia="System Font" w:hAnsi="Times" w:cs="System Font"/>
          <w:color w:val="000000"/>
          <w:sz w:val="29"/>
          <w:szCs w:val="29"/>
        </w:rPr>
        <w:t>TortoiseSVN</w:t>
      </w:r>
      <w:proofErr w:type="spellEnd"/>
      <w:r>
        <w:rPr>
          <w:rFonts w:ascii="System Font" w:eastAsia="System Font" w:hAnsi="Times" w:cs="System Font"/>
          <w:color w:val="000000"/>
          <w:sz w:val="29"/>
          <w:szCs w:val="29"/>
        </w:rPr>
        <w:t xml:space="preserve"> is the recommended GUI SVN client for EVSS. It can be downloaded</w:t>
      </w:r>
      <w:r>
        <w:rPr>
          <w:rFonts w:ascii="System Font" w:eastAsia="System Font" w:hAnsi="Times" w:cs="System Font" w:hint="eastAsia"/>
          <w:color w:val="000000"/>
          <w:sz w:val="29"/>
          <w:szCs w:val="29"/>
        </w:rPr>
        <w:t> </w:t>
      </w:r>
      <w:r>
        <w:rPr>
          <w:rFonts w:ascii="System Font" w:eastAsia="System Font" w:hAnsi="Times" w:cs="System Font"/>
          <w:color w:val="000000"/>
          <w:sz w:val="29"/>
          <w:szCs w:val="29"/>
        </w:rPr>
        <w:t xml:space="preserve">from </w:t>
      </w:r>
      <w:r>
        <w:rPr>
          <w:rFonts w:ascii="System Font" w:eastAsia="System Font" w:hAnsi="Times" w:cs="System Font"/>
          <w:color w:val="2A5DA0"/>
          <w:sz w:val="29"/>
          <w:szCs w:val="29"/>
        </w:rPr>
        <w:t>http://tortoisesvn.net/downloads.html</w:t>
      </w:r>
      <w:r>
        <w:rPr>
          <w:rFonts w:ascii="System Font" w:eastAsia="System Font" w:hAnsi="Times" w:cs="System Font"/>
          <w:color w:val="000000"/>
          <w:sz w:val="29"/>
          <w:szCs w:val="29"/>
        </w:rPr>
        <w:t xml:space="preserve">. Make sure to download the correct version for your operating system (32-bit vs 64-bit). If you are unsure use the 32-bit version. </w:t>
      </w:r>
    </w:p>
    <w:p w14:paraId="17249D3E" w14:textId="77777777" w:rsidR="004E43AA" w:rsidRDefault="004E43AA" w:rsidP="004E43AA">
      <w:pPr>
        <w:widowControl w:val="0"/>
        <w:autoSpaceDE w:val="0"/>
        <w:autoSpaceDN w:val="0"/>
        <w:adjustRightInd w:val="0"/>
        <w:spacing w:after="240" w:line="580" w:lineRule="atLeast"/>
        <w:rPr>
          <w:rFonts w:ascii="Times" w:eastAsia="System Font" w:hAnsi="Times" w:cs="Times"/>
          <w:color w:val="000000"/>
        </w:rPr>
      </w:pPr>
      <w:r>
        <w:rPr>
          <w:rFonts w:ascii="Arial" w:eastAsia="System Font" w:hAnsi="Arial" w:cs="Arial"/>
          <w:color w:val="262626"/>
          <w:sz w:val="50"/>
          <w:szCs w:val="50"/>
        </w:rPr>
        <w:t xml:space="preserve">Install Java </w:t>
      </w:r>
    </w:p>
    <w:p w14:paraId="1950F5DF" w14:textId="447AE7EF" w:rsidR="00292AB5" w:rsidRPr="00292AB5" w:rsidRDefault="004E43AA" w:rsidP="00292AB5">
      <w:pPr>
        <w:pStyle w:val="ListParagraph"/>
        <w:widowControl w:val="0"/>
        <w:numPr>
          <w:ilvl w:val="0"/>
          <w:numId w:val="8"/>
        </w:numPr>
        <w:autoSpaceDE w:val="0"/>
        <w:autoSpaceDN w:val="0"/>
        <w:adjustRightInd w:val="0"/>
        <w:spacing w:after="240" w:line="360" w:lineRule="atLeast"/>
        <w:rPr>
          <w:rFonts w:ascii="System Font" w:eastAsia="System Font" w:hAnsi="Times" w:cs="System Font"/>
          <w:color w:val="000000"/>
          <w:sz w:val="29"/>
          <w:szCs w:val="29"/>
        </w:rPr>
      </w:pPr>
      <w:r w:rsidRPr="00292AB5">
        <w:rPr>
          <w:rFonts w:ascii="System Font" w:eastAsia="System Font" w:hAnsi="Times" w:cs="System Font"/>
          <w:color w:val="000000"/>
          <w:sz w:val="29"/>
          <w:szCs w:val="29"/>
        </w:rPr>
        <w:t>Download the latest version of Java Development Kit (JDK) 8 from Oracle.</w:t>
      </w:r>
    </w:p>
    <w:p w14:paraId="1EA345FE" w14:textId="37FE9263" w:rsidR="00524304" w:rsidRPr="00524304" w:rsidRDefault="004E43AA" w:rsidP="004E43AA">
      <w:pPr>
        <w:pStyle w:val="ListParagraph"/>
        <w:widowControl w:val="0"/>
        <w:numPr>
          <w:ilvl w:val="1"/>
          <w:numId w:val="8"/>
        </w:numPr>
        <w:autoSpaceDE w:val="0"/>
        <w:autoSpaceDN w:val="0"/>
        <w:adjustRightInd w:val="0"/>
        <w:spacing w:after="240" w:line="360" w:lineRule="atLeast"/>
        <w:rPr>
          <w:rFonts w:ascii="Times" w:eastAsia="System Font" w:hAnsi="Times" w:cs="Times"/>
          <w:color w:val="000000"/>
        </w:rPr>
      </w:pPr>
      <w:r w:rsidRPr="00292AB5">
        <w:rPr>
          <w:rFonts w:ascii="System Font" w:eastAsia="System Font" w:hAnsi="Times" w:cs="System Font" w:hint="eastAsia"/>
          <w:color w:val="000000"/>
          <w:sz w:val="29"/>
          <w:szCs w:val="29"/>
        </w:rPr>
        <w:t> </w:t>
      </w:r>
      <w:r w:rsidRPr="00292AB5">
        <w:rPr>
          <w:rFonts w:ascii="System Font" w:eastAsia="System Font" w:hAnsi="Times" w:cs="System Font"/>
          <w:color w:val="000000"/>
          <w:sz w:val="29"/>
          <w:szCs w:val="29"/>
        </w:rPr>
        <w:t xml:space="preserve">a. Make sure to download the appropriate version (32bit vs. 64bit) for your operating system. If in doubt, use the 32-bit </w:t>
      </w:r>
      <w:r w:rsidRPr="00524304">
        <w:rPr>
          <w:rFonts w:ascii="System Font" w:eastAsia="System Font" w:hAnsi="Times" w:cs="System Font"/>
          <w:color w:val="000000"/>
          <w:sz w:val="29"/>
          <w:szCs w:val="29"/>
        </w:rPr>
        <w:lastRenderedPageBreak/>
        <w:t>version.</w:t>
      </w:r>
    </w:p>
    <w:p w14:paraId="0B8346E4" w14:textId="78C0EA1A" w:rsidR="004E43AA" w:rsidRDefault="004E43AA" w:rsidP="00524304">
      <w:pPr>
        <w:widowControl w:val="0"/>
        <w:autoSpaceDE w:val="0"/>
        <w:autoSpaceDN w:val="0"/>
        <w:adjustRightInd w:val="0"/>
        <w:spacing w:after="240" w:line="360" w:lineRule="atLeast"/>
        <w:ind w:left="1080"/>
        <w:rPr>
          <w:rFonts w:ascii="Times" w:eastAsia="System Font" w:hAnsi="Times" w:cs="Times"/>
          <w:color w:val="000000"/>
        </w:rPr>
      </w:pPr>
      <w:r>
        <w:rPr>
          <w:rFonts w:ascii="System Font" w:eastAsia="System Font" w:hAnsi="Times" w:cs="System Font" w:hint="eastAsia"/>
          <w:color w:val="000000"/>
          <w:sz w:val="29"/>
          <w:szCs w:val="29"/>
        </w:rPr>
        <w:t> </w:t>
      </w:r>
      <w:r>
        <w:rPr>
          <w:rFonts w:ascii="System Font" w:eastAsia="System Font" w:hAnsi="Times" w:cs="System Font"/>
          <w:color w:val="000000"/>
          <w:sz w:val="29"/>
          <w:szCs w:val="29"/>
        </w:rPr>
        <w:t xml:space="preserve">b. NOTE: Our software deploys to servers that run JDK 6. We use JDK 8 locally so we can run the latest Eclipse, but the </w:t>
      </w:r>
    </w:p>
    <w:p w14:paraId="46435E96" w14:textId="77777777" w:rsidR="00D40340" w:rsidRDefault="004E43AA" w:rsidP="004E43AA">
      <w:pPr>
        <w:widowControl w:val="0"/>
        <w:autoSpaceDE w:val="0"/>
        <w:autoSpaceDN w:val="0"/>
        <w:adjustRightInd w:val="0"/>
        <w:spacing w:after="240" w:line="360" w:lineRule="atLeast"/>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Maven </w:t>
      </w:r>
      <w:proofErr w:type="spellStart"/>
      <w:r>
        <w:rPr>
          <w:rFonts w:ascii="System Font" w:eastAsia="System Font" w:hAnsi="Times" w:cs="System Font"/>
          <w:color w:val="000000"/>
          <w:sz w:val="29"/>
          <w:szCs w:val="29"/>
        </w:rPr>
        <w:t>poms</w:t>
      </w:r>
      <w:proofErr w:type="spellEnd"/>
      <w:r>
        <w:rPr>
          <w:rFonts w:ascii="System Font" w:eastAsia="System Font" w:hAnsi="Times" w:cs="System Font"/>
          <w:color w:val="000000"/>
          <w:sz w:val="29"/>
          <w:szCs w:val="29"/>
        </w:rPr>
        <w:t xml:space="preserve"> specify our JDK source/target are 6 thus the local JDK will still compile down to the 6 level. </w:t>
      </w:r>
    </w:p>
    <w:p w14:paraId="21907E74" w14:textId="77777777" w:rsidR="00D40340" w:rsidRDefault="004E43AA" w:rsidP="004E43AA">
      <w:pPr>
        <w:widowControl w:val="0"/>
        <w:autoSpaceDE w:val="0"/>
        <w:autoSpaceDN w:val="0"/>
        <w:adjustRightInd w:val="0"/>
        <w:spacing w:after="240" w:line="360" w:lineRule="atLeast"/>
        <w:rPr>
          <w:rFonts w:ascii="System Font" w:eastAsia="System Font" w:hAnsi="Times" w:cs="System Font"/>
          <w:b/>
          <w:bCs/>
          <w:color w:val="000000"/>
          <w:sz w:val="29"/>
          <w:szCs w:val="29"/>
        </w:rPr>
      </w:pPr>
      <w:r>
        <w:rPr>
          <w:rFonts w:ascii="System Font" w:eastAsia="System Font" w:hAnsi="Times" w:cs="System Font"/>
          <w:color w:val="000000"/>
          <w:sz w:val="29"/>
          <w:szCs w:val="29"/>
        </w:rPr>
        <w:t xml:space="preserve">2. After install, set your JAVA_HOME environment variable to your JDK installation directory and alter your PATH to </w:t>
      </w:r>
      <w:proofErr w:type="gramStart"/>
      <w:r>
        <w:rPr>
          <w:rFonts w:ascii="System Font" w:eastAsia="System Font" w:hAnsi="Times" w:cs="System Font"/>
          <w:color w:val="000000"/>
          <w:sz w:val="29"/>
          <w:szCs w:val="29"/>
        </w:rPr>
        <w:t xml:space="preserve">append </w:t>
      </w:r>
      <w:r>
        <w:rPr>
          <w:rFonts w:ascii="System Font" w:eastAsia="System Font" w:hAnsi="Times" w:cs="System Font"/>
          <w:b/>
          <w:bCs/>
          <w:color w:val="000000"/>
          <w:sz w:val="29"/>
          <w:szCs w:val="29"/>
        </w:rPr>
        <w:t>;</w:t>
      </w:r>
      <w:proofErr w:type="gramEnd"/>
      <w:r>
        <w:rPr>
          <w:rFonts w:ascii="System Font" w:eastAsia="System Font" w:hAnsi="Times" w:cs="System Font"/>
          <w:b/>
          <w:bCs/>
          <w:color w:val="000000"/>
          <w:sz w:val="29"/>
          <w:szCs w:val="29"/>
        </w:rPr>
        <w:t>%JAVA_HOME%\bin</w:t>
      </w:r>
      <w:r>
        <w:rPr>
          <w:rFonts w:ascii="System Font" w:eastAsia="System Font" w:hAnsi="Times" w:cs="System Font" w:hint="eastAsia"/>
          <w:b/>
          <w:bCs/>
          <w:color w:val="000000"/>
          <w:sz w:val="29"/>
          <w:szCs w:val="29"/>
        </w:rPr>
        <w:t> </w:t>
      </w:r>
    </w:p>
    <w:p w14:paraId="3F4FF970" w14:textId="77777777" w:rsidR="004E43AA" w:rsidRDefault="004E43AA" w:rsidP="004E43AA">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color w:val="000000"/>
          <w:sz w:val="29"/>
          <w:szCs w:val="29"/>
        </w:rPr>
        <w:t xml:space="preserve">3. Open a command line terminal and run the following command to verify your installation </w:t>
      </w:r>
    </w:p>
    <w:p w14:paraId="7A211A98" w14:textId="77777777" w:rsidR="004E43AA" w:rsidRDefault="004E43AA" w:rsidP="004E43AA">
      <w:pPr>
        <w:widowControl w:val="0"/>
        <w:autoSpaceDE w:val="0"/>
        <w:autoSpaceDN w:val="0"/>
        <w:adjustRightInd w:val="0"/>
        <w:spacing w:line="340" w:lineRule="atLeast"/>
        <w:rPr>
          <w:rFonts w:ascii="Times" w:eastAsia="System Font" w:hAnsi="Times" w:cs="Times"/>
          <w:color w:val="000000"/>
          <w:sz w:val="29"/>
          <w:szCs w:val="29"/>
        </w:rPr>
      </w:pPr>
      <w:r>
        <w:rPr>
          <w:rFonts w:ascii="Times" w:eastAsia="System Font" w:hAnsi="Times" w:cs="Times"/>
          <w:color w:val="000000"/>
          <w:sz w:val="29"/>
          <w:szCs w:val="29"/>
        </w:rPr>
        <w:t xml:space="preserve">       java -version</w:t>
      </w:r>
    </w:p>
    <w:p w14:paraId="63064269" w14:textId="77777777" w:rsidR="004E43AA" w:rsidRDefault="004E43AA" w:rsidP="004E43AA">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color w:val="000000"/>
          <w:sz w:val="29"/>
          <w:szCs w:val="29"/>
        </w:rPr>
        <w:t xml:space="preserve">Output should look something like: </w:t>
      </w:r>
    </w:p>
    <w:p w14:paraId="022EA677" w14:textId="77777777" w:rsidR="004E43AA" w:rsidRDefault="004E43AA" w:rsidP="004E43AA">
      <w:pPr>
        <w:widowControl w:val="0"/>
        <w:autoSpaceDE w:val="0"/>
        <w:autoSpaceDN w:val="0"/>
        <w:adjustRightInd w:val="0"/>
        <w:spacing w:line="340" w:lineRule="atLeast"/>
        <w:rPr>
          <w:rFonts w:ascii="Times" w:eastAsia="System Font" w:hAnsi="Times" w:cs="Times"/>
          <w:color w:val="000000"/>
          <w:sz w:val="29"/>
          <w:szCs w:val="29"/>
        </w:rPr>
      </w:pPr>
      <w:r>
        <w:rPr>
          <w:rFonts w:ascii="Times" w:eastAsia="System Font" w:hAnsi="Times" w:cs="Times"/>
          <w:color w:val="000000"/>
          <w:sz w:val="29"/>
          <w:szCs w:val="29"/>
        </w:rPr>
        <w:t xml:space="preserve">       java version &lt;VERSION_DISPLAYED_HERE&gt;</w:t>
      </w:r>
    </w:p>
    <w:p w14:paraId="52B4E16C" w14:textId="77777777" w:rsidR="004E43AA" w:rsidRDefault="004E43AA" w:rsidP="004E43AA">
      <w:pPr>
        <w:widowControl w:val="0"/>
        <w:autoSpaceDE w:val="0"/>
        <w:autoSpaceDN w:val="0"/>
        <w:adjustRightInd w:val="0"/>
        <w:spacing w:line="340" w:lineRule="atLeast"/>
        <w:rPr>
          <w:rFonts w:ascii="Times" w:eastAsia="System Font" w:hAnsi="Times" w:cs="Times"/>
          <w:color w:val="000000"/>
          <w:sz w:val="29"/>
          <w:szCs w:val="29"/>
        </w:rPr>
      </w:pPr>
    </w:p>
    <w:p w14:paraId="0038BCF0" w14:textId="77777777" w:rsidR="004E43AA" w:rsidRDefault="004E43AA" w:rsidP="004E43AA">
      <w:pPr>
        <w:widowControl w:val="0"/>
        <w:autoSpaceDE w:val="0"/>
        <w:autoSpaceDN w:val="0"/>
        <w:adjustRightInd w:val="0"/>
        <w:spacing w:after="240" w:line="580" w:lineRule="atLeast"/>
        <w:rPr>
          <w:rFonts w:ascii="Times" w:eastAsia="System Font" w:hAnsi="Times" w:cs="Times"/>
          <w:color w:val="000000"/>
        </w:rPr>
      </w:pPr>
      <w:r>
        <w:rPr>
          <w:rFonts w:ascii="Arial" w:eastAsia="System Font" w:hAnsi="Arial" w:cs="Arial"/>
          <w:color w:val="262626"/>
          <w:sz w:val="50"/>
          <w:szCs w:val="50"/>
        </w:rPr>
        <w:t xml:space="preserve">Install Maven </w:t>
      </w:r>
    </w:p>
    <w:p w14:paraId="1BB4FF5C" w14:textId="77777777" w:rsidR="004E43AA" w:rsidRDefault="004E43AA" w:rsidP="004E43AA">
      <w:pPr>
        <w:widowControl w:val="0"/>
        <w:numPr>
          <w:ilvl w:val="0"/>
          <w:numId w:val="1"/>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It is </w:t>
      </w:r>
      <w:proofErr w:type="gramStart"/>
      <w:r>
        <w:rPr>
          <w:rFonts w:ascii="System Font" w:eastAsia="System Font" w:hAnsi="Times" w:cs="System Font"/>
          <w:color w:val="000000"/>
          <w:sz w:val="29"/>
          <w:szCs w:val="29"/>
        </w:rPr>
        <w:t>recommend</w:t>
      </w:r>
      <w:proofErr w:type="gramEnd"/>
      <w:r>
        <w:rPr>
          <w:rFonts w:ascii="System Font" w:eastAsia="System Font" w:hAnsi="Times" w:cs="System Font"/>
          <w:color w:val="000000"/>
          <w:sz w:val="29"/>
          <w:szCs w:val="29"/>
        </w:rPr>
        <w:t xml:space="preserve"> you install version 3.0.4 as this has been used and works. You can download from: </w:t>
      </w:r>
      <w:r>
        <w:rPr>
          <w:rFonts w:ascii="System Font" w:eastAsia="System Font" w:hAnsi="Times" w:cs="System Font" w:hint="eastAsia"/>
          <w:color w:val="000000"/>
          <w:sz w:val="29"/>
          <w:szCs w:val="29"/>
        </w:rPr>
        <w:t> </w:t>
      </w:r>
      <w:r>
        <w:rPr>
          <w:rFonts w:ascii="System Font" w:eastAsia="System Font" w:hAnsi="Times" w:cs="System Font"/>
          <w:color w:val="2A5DA0"/>
          <w:sz w:val="29"/>
          <w:szCs w:val="29"/>
        </w:rPr>
        <w:t xml:space="preserve">http://maven.apache.org/download.html </w:t>
      </w:r>
      <w:r>
        <w:rPr>
          <w:rFonts w:ascii="System Font" w:eastAsia="System Font" w:hAnsi="Times" w:cs="System Font" w:hint="eastAsia"/>
          <w:color w:val="000000"/>
          <w:sz w:val="29"/>
          <w:szCs w:val="29"/>
        </w:rPr>
        <w:t> </w:t>
      </w:r>
    </w:p>
    <w:p w14:paraId="09B51A6F" w14:textId="77777777" w:rsidR="004E43AA" w:rsidRDefault="004E43AA" w:rsidP="004E43AA">
      <w:pPr>
        <w:widowControl w:val="0"/>
        <w:numPr>
          <w:ilvl w:val="0"/>
          <w:numId w:val="1"/>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It is recommended that you install this version of Maven to </w:t>
      </w:r>
      <w:r>
        <w:rPr>
          <w:rFonts w:ascii="System Font" w:eastAsia="System Font" w:hAnsi="Times" w:cs="System Font"/>
          <w:b/>
          <w:bCs/>
          <w:color w:val="000000"/>
          <w:sz w:val="29"/>
          <w:szCs w:val="29"/>
        </w:rPr>
        <w:t xml:space="preserve">C:\va_wss_dev\apache-maven-3.0.4 </w:t>
      </w:r>
      <w:r>
        <w:rPr>
          <w:rFonts w:ascii="System Font" w:eastAsia="System Font" w:hAnsi="Times" w:cs="System Font" w:hint="eastAsia"/>
          <w:color w:val="000000"/>
          <w:sz w:val="29"/>
          <w:szCs w:val="29"/>
        </w:rPr>
        <w:t> </w:t>
      </w:r>
    </w:p>
    <w:p w14:paraId="03C3C40F" w14:textId="77777777" w:rsidR="004E43AA" w:rsidRPr="004E43AA" w:rsidRDefault="004E43AA" w:rsidP="004E43AA">
      <w:pPr>
        <w:widowControl w:val="0"/>
        <w:numPr>
          <w:ilvl w:val="0"/>
          <w:numId w:val="1"/>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After install, set your MAVEN_HOME environment variable to </w:t>
      </w:r>
      <w:r>
        <w:rPr>
          <w:rFonts w:ascii="System Font" w:eastAsia="System Font" w:hAnsi="Times" w:cs="System Font"/>
          <w:b/>
          <w:bCs/>
          <w:color w:val="000000"/>
          <w:sz w:val="29"/>
          <w:szCs w:val="29"/>
        </w:rPr>
        <w:t xml:space="preserve">C:\va_wss_dev\apache-maven-3.0.4 </w:t>
      </w:r>
      <w:r>
        <w:rPr>
          <w:rFonts w:ascii="System Font" w:eastAsia="System Font" w:hAnsi="Times" w:cs="System Font"/>
          <w:color w:val="000000"/>
          <w:sz w:val="29"/>
          <w:szCs w:val="29"/>
        </w:rPr>
        <w:t xml:space="preserve">and alter your PATH to </w:t>
      </w:r>
      <w:r>
        <w:rPr>
          <w:rFonts w:ascii="System Font" w:eastAsia="System Font" w:hAnsi="Times" w:cs="System Font" w:hint="eastAsia"/>
          <w:color w:val="000000"/>
          <w:sz w:val="29"/>
          <w:szCs w:val="29"/>
        </w:rPr>
        <w:t> </w:t>
      </w:r>
      <w:proofErr w:type="gramStart"/>
      <w:r>
        <w:rPr>
          <w:rFonts w:ascii="System Font" w:eastAsia="System Font" w:hAnsi="Times" w:cs="System Font"/>
          <w:color w:val="000000"/>
          <w:sz w:val="29"/>
          <w:szCs w:val="29"/>
        </w:rPr>
        <w:t xml:space="preserve">append </w:t>
      </w:r>
      <w:r>
        <w:rPr>
          <w:rFonts w:ascii="System Font" w:eastAsia="System Font" w:hAnsi="Times" w:cs="System Font"/>
          <w:b/>
          <w:bCs/>
          <w:color w:val="000000"/>
          <w:sz w:val="29"/>
          <w:szCs w:val="29"/>
        </w:rPr>
        <w:t>;</w:t>
      </w:r>
      <w:proofErr w:type="gramEnd"/>
      <w:r>
        <w:rPr>
          <w:rFonts w:ascii="System Font" w:eastAsia="System Font" w:hAnsi="Times" w:cs="System Font"/>
          <w:b/>
          <w:bCs/>
          <w:color w:val="000000"/>
          <w:sz w:val="29"/>
          <w:szCs w:val="29"/>
        </w:rPr>
        <w:t>%MAVEN_HOME%\bin</w:t>
      </w:r>
    </w:p>
    <w:p w14:paraId="08451B9D" w14:textId="77777777" w:rsidR="004E43AA" w:rsidRDefault="004E43AA" w:rsidP="00D40340">
      <w:pPr>
        <w:widowControl w:val="0"/>
        <w:numPr>
          <w:ilvl w:val="0"/>
          <w:numId w:val="1"/>
        </w:numPr>
        <w:tabs>
          <w:tab w:val="left" w:pos="220"/>
          <w:tab w:val="left" w:pos="720"/>
        </w:tabs>
        <w:autoSpaceDE w:val="0"/>
        <w:autoSpaceDN w:val="0"/>
        <w:adjustRightInd w:val="0"/>
        <w:spacing w:after="293" w:line="360" w:lineRule="atLeast"/>
        <w:ind w:hanging="720"/>
        <w:rPr>
          <w:rFonts w:ascii="Times" w:eastAsia="System Font" w:hAnsi="Times" w:cs="Times"/>
          <w:color w:val="000000"/>
        </w:rPr>
      </w:pPr>
      <w:r w:rsidRPr="004E43AA">
        <w:rPr>
          <w:rFonts w:ascii="System Font" w:eastAsia="System Font" w:hAnsi="Times" w:cs="System Font"/>
          <w:color w:val="000000"/>
          <w:sz w:val="29"/>
          <w:szCs w:val="29"/>
        </w:rPr>
        <w:t>Open</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a</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command</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line</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terminal</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and</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run</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the</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following</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command</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to</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verify</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your</w:t>
      </w:r>
      <w:r>
        <w:rPr>
          <w:rFonts w:ascii="System Font" w:eastAsia="System Font" w:hAnsi="Times" w:cs="System Font"/>
          <w:color w:val="000000"/>
          <w:sz w:val="29"/>
          <w:szCs w:val="29"/>
        </w:rPr>
        <w:t xml:space="preserve"> </w:t>
      </w:r>
      <w:r w:rsidRPr="004E43AA">
        <w:rPr>
          <w:rFonts w:ascii="System Font" w:eastAsia="System Font" w:hAnsi="Times" w:cs="System Font"/>
          <w:color w:val="000000"/>
          <w:sz w:val="29"/>
          <w:szCs w:val="29"/>
        </w:rPr>
        <w:t xml:space="preserve">installation </w:t>
      </w:r>
      <w:r w:rsidRPr="004E43AA">
        <w:rPr>
          <w:rFonts w:ascii="System Font" w:eastAsia="System Font" w:hAnsi="Times" w:cs="System Font" w:hint="eastAsia"/>
          <w:color w:val="000000"/>
          <w:sz w:val="29"/>
          <w:szCs w:val="29"/>
        </w:rPr>
        <w:t> </w:t>
      </w:r>
      <w:proofErr w:type="spellStart"/>
      <w:r w:rsidRPr="004E43AA">
        <w:rPr>
          <w:rFonts w:ascii="Times" w:eastAsia="System Font" w:hAnsi="Times" w:cs="Times"/>
          <w:color w:val="000000"/>
          <w:sz w:val="29"/>
          <w:szCs w:val="29"/>
        </w:rPr>
        <w:t>mvn</w:t>
      </w:r>
      <w:proofErr w:type="spellEnd"/>
      <w:r w:rsidRPr="004E43AA">
        <w:rPr>
          <w:rFonts w:ascii="Times" w:eastAsia="System Font" w:hAnsi="Times" w:cs="Times"/>
          <w:color w:val="000000"/>
          <w:sz w:val="29"/>
          <w:szCs w:val="29"/>
        </w:rPr>
        <w:t xml:space="preserve"> -version </w:t>
      </w:r>
      <w:r w:rsidRPr="004E43AA">
        <w:rPr>
          <w:rFonts w:ascii="System Font" w:eastAsia="System Font" w:hAnsi="Times" w:cs="System Font" w:hint="eastAsia"/>
          <w:color w:val="000000"/>
          <w:sz w:val="29"/>
          <w:szCs w:val="29"/>
        </w:rPr>
        <w:t> </w:t>
      </w:r>
      <w:r w:rsidR="00D40340">
        <w:rPr>
          <w:rFonts w:ascii="System Font" w:eastAsia="System Font" w:hAnsi="Times" w:cs="System Font"/>
          <w:color w:val="000000"/>
          <w:sz w:val="18"/>
          <w:szCs w:val="18"/>
        </w:rPr>
        <w:t xml:space="preserve"> </w:t>
      </w:r>
    </w:p>
    <w:p w14:paraId="1DF0BAD9" w14:textId="6C0757A9" w:rsidR="00937214" w:rsidRPr="00937214" w:rsidRDefault="00937214" w:rsidP="00937214">
      <w:pPr>
        <w:widowControl w:val="0"/>
        <w:autoSpaceDE w:val="0"/>
        <w:autoSpaceDN w:val="0"/>
        <w:adjustRightInd w:val="0"/>
        <w:spacing w:after="240" w:line="480" w:lineRule="atLeast"/>
        <w:rPr>
          <w:rFonts w:ascii="Times" w:eastAsia="System Font" w:hAnsi="Times" w:cs="Times"/>
          <w:color w:val="000000"/>
        </w:rPr>
      </w:pPr>
      <w:r>
        <w:rPr>
          <w:rFonts w:ascii="Arial" w:eastAsia="System Font" w:hAnsi="Arial" w:cs="Arial"/>
          <w:color w:val="262626"/>
          <w:sz w:val="42"/>
          <w:szCs w:val="42"/>
        </w:rPr>
        <w:t>Checkout source code from SVN</w:t>
      </w:r>
      <w:r w:rsidRPr="00937214">
        <w:rPr>
          <w:rFonts w:ascii="Arial" w:eastAsia="System Font" w:hAnsi="Arial" w:cs="Arial"/>
          <w:color w:val="262626"/>
          <w:sz w:val="42"/>
          <w:szCs w:val="42"/>
        </w:rPr>
        <w:t xml:space="preserve"> </w:t>
      </w:r>
    </w:p>
    <w:p w14:paraId="045DF8BC" w14:textId="311A35B0" w:rsidR="00937214" w:rsidRPr="00937214" w:rsidRDefault="00937214" w:rsidP="00937214">
      <w:pPr>
        <w:widowControl w:val="0"/>
        <w:autoSpaceDE w:val="0"/>
        <w:autoSpaceDN w:val="0"/>
        <w:adjustRightInd w:val="0"/>
        <w:spacing w:after="240" w:line="360" w:lineRule="atLeast"/>
        <w:rPr>
          <w:rFonts w:ascii="System Font" w:eastAsia="System Font" w:hAnsi="Times" w:cs="System Font"/>
          <w:color w:val="000000"/>
          <w:sz w:val="29"/>
          <w:szCs w:val="29"/>
        </w:rPr>
      </w:pPr>
      <w:r>
        <w:rPr>
          <w:rFonts w:ascii="System Font" w:eastAsia="System Font" w:hAnsi="Times" w:cs="System Font"/>
          <w:color w:val="000000"/>
          <w:sz w:val="29"/>
          <w:szCs w:val="29"/>
        </w:rPr>
        <w:t>TBA</w:t>
      </w:r>
      <w:r w:rsidRPr="00937214">
        <w:rPr>
          <w:rFonts w:ascii="System Font" w:eastAsia="System Font" w:hAnsi="Times" w:cs="System Font"/>
          <w:color w:val="000000"/>
          <w:sz w:val="29"/>
          <w:szCs w:val="29"/>
        </w:rPr>
        <w:t>.</w:t>
      </w:r>
    </w:p>
    <w:p w14:paraId="5E41174C" w14:textId="611B590C" w:rsidR="004E43AA" w:rsidRDefault="00937214" w:rsidP="004E43AA">
      <w:pPr>
        <w:widowControl w:val="0"/>
        <w:autoSpaceDE w:val="0"/>
        <w:autoSpaceDN w:val="0"/>
        <w:adjustRightInd w:val="0"/>
        <w:spacing w:after="240" w:line="480" w:lineRule="atLeast"/>
        <w:rPr>
          <w:rFonts w:ascii="Times" w:eastAsia="System Font" w:hAnsi="Times" w:cs="Times"/>
          <w:color w:val="000000"/>
        </w:rPr>
      </w:pPr>
      <w:r>
        <w:rPr>
          <w:rFonts w:ascii="Arial" w:eastAsia="System Font" w:hAnsi="Arial" w:cs="Arial"/>
          <w:color w:val="262626"/>
          <w:sz w:val="42"/>
          <w:szCs w:val="42"/>
        </w:rPr>
        <w:t>Build with Maven</w:t>
      </w:r>
      <w:r w:rsidR="004E43AA">
        <w:rPr>
          <w:rFonts w:ascii="Arial" w:eastAsia="System Font" w:hAnsi="Arial" w:cs="Arial"/>
          <w:color w:val="262626"/>
          <w:sz w:val="42"/>
          <w:szCs w:val="42"/>
        </w:rPr>
        <w:t xml:space="preserve"> </w:t>
      </w:r>
    </w:p>
    <w:p w14:paraId="0227A078" w14:textId="71340FBA" w:rsidR="004E43AA" w:rsidRDefault="00205935" w:rsidP="00D40340">
      <w:pPr>
        <w:widowControl w:val="0"/>
        <w:autoSpaceDE w:val="0"/>
        <w:autoSpaceDN w:val="0"/>
        <w:adjustRightInd w:val="0"/>
        <w:spacing w:after="240" w:line="360" w:lineRule="atLeast"/>
        <w:rPr>
          <w:rFonts w:ascii="System Font" w:eastAsia="System Font" w:hAnsi="Times" w:cs="System Font"/>
          <w:color w:val="000000"/>
          <w:sz w:val="29"/>
          <w:szCs w:val="29"/>
        </w:rPr>
      </w:pPr>
      <w:r>
        <w:rPr>
          <w:rFonts w:ascii="System Font" w:eastAsia="System Font" w:hAnsi="Times" w:cs="System Font"/>
          <w:color w:val="000000"/>
          <w:sz w:val="29"/>
          <w:szCs w:val="29"/>
        </w:rPr>
        <w:t>U</w:t>
      </w:r>
      <w:r w:rsidR="00524304">
        <w:rPr>
          <w:rFonts w:ascii="System Font" w:eastAsia="System Font" w:hAnsi="Times" w:cs="System Font"/>
          <w:color w:val="000000"/>
          <w:sz w:val="29"/>
          <w:szCs w:val="29"/>
        </w:rPr>
        <w:t>se a local</w:t>
      </w:r>
      <w:r w:rsidR="000D59C2">
        <w:rPr>
          <w:rFonts w:ascii="System Font" w:eastAsia="System Font" w:hAnsi="Times" w:cs="System Font"/>
          <w:color w:val="000000"/>
          <w:sz w:val="29"/>
          <w:szCs w:val="29"/>
        </w:rPr>
        <w:t xml:space="preserve"> maven</w:t>
      </w:r>
      <w:r w:rsidR="00524304">
        <w:rPr>
          <w:rFonts w:ascii="System Font" w:eastAsia="System Font" w:hAnsi="Times" w:cs="System Font"/>
          <w:color w:val="000000"/>
          <w:sz w:val="29"/>
          <w:szCs w:val="29"/>
        </w:rPr>
        <w:t xml:space="preserve"> repo</w:t>
      </w:r>
      <w:r w:rsidR="000D59C2">
        <w:rPr>
          <w:rFonts w:ascii="System Font" w:eastAsia="System Font" w:hAnsi="Times" w:cs="System Font"/>
          <w:color w:val="000000"/>
          <w:sz w:val="29"/>
          <w:szCs w:val="29"/>
        </w:rPr>
        <w:t xml:space="preserve"> if an </w:t>
      </w:r>
      <w:r>
        <w:rPr>
          <w:rFonts w:ascii="System Font" w:eastAsia="System Font" w:hAnsi="Times" w:cs="System Font"/>
          <w:color w:val="000000"/>
          <w:sz w:val="29"/>
          <w:szCs w:val="29"/>
        </w:rPr>
        <w:t>external</w:t>
      </w:r>
      <w:r w:rsidR="009439E7">
        <w:rPr>
          <w:rFonts w:ascii="System Font" w:eastAsia="System Font" w:hAnsi="Times" w:cs="System Font"/>
          <w:color w:val="000000"/>
          <w:sz w:val="29"/>
          <w:szCs w:val="29"/>
        </w:rPr>
        <w:t xml:space="preserve"> repo </w:t>
      </w:r>
      <w:r>
        <w:rPr>
          <w:rFonts w:ascii="System Font" w:eastAsia="System Font" w:hAnsi="Times" w:cs="System Font"/>
          <w:color w:val="000000"/>
          <w:sz w:val="29"/>
          <w:szCs w:val="29"/>
        </w:rPr>
        <w:t xml:space="preserve">is </w:t>
      </w:r>
      <w:r w:rsidR="000D59C2">
        <w:rPr>
          <w:rFonts w:ascii="System Font" w:eastAsia="System Font" w:hAnsi="Times" w:cs="System Font"/>
          <w:color w:val="000000"/>
          <w:sz w:val="29"/>
          <w:szCs w:val="29"/>
        </w:rPr>
        <w:t>unavailable</w:t>
      </w:r>
      <w:r w:rsidR="009439E7">
        <w:rPr>
          <w:rFonts w:ascii="System Font" w:eastAsia="System Font" w:hAnsi="Times" w:cs="System Font"/>
          <w:color w:val="000000"/>
          <w:sz w:val="29"/>
          <w:szCs w:val="29"/>
        </w:rPr>
        <w:t>.</w:t>
      </w:r>
      <w:r>
        <w:rPr>
          <w:rFonts w:ascii="System Font" w:eastAsia="System Font" w:hAnsi="Times" w:cs="System Font"/>
          <w:color w:val="000000"/>
          <w:sz w:val="29"/>
          <w:szCs w:val="29"/>
        </w:rPr>
        <w:t xml:space="preserve"> </w:t>
      </w:r>
      <w:r w:rsidR="00F10425">
        <w:rPr>
          <w:rFonts w:ascii="System Font" w:eastAsia="System Font" w:hAnsi="Times" w:cs="System Font"/>
          <w:color w:val="000000"/>
          <w:sz w:val="29"/>
          <w:szCs w:val="29"/>
        </w:rPr>
        <w:t xml:space="preserve">A repo </w:t>
      </w:r>
      <w:r w:rsidR="000D59C2">
        <w:rPr>
          <w:rFonts w:ascii="System Font" w:eastAsia="System Font" w:hAnsi="Times" w:cs="System Font"/>
          <w:color w:val="000000"/>
          <w:sz w:val="29"/>
          <w:szCs w:val="29"/>
        </w:rPr>
        <w:t>and sample settings file is available.</w:t>
      </w:r>
    </w:p>
    <w:p w14:paraId="4CD90F21" w14:textId="55DF4B4F" w:rsidR="00937214" w:rsidRPr="00937214" w:rsidRDefault="00937214" w:rsidP="00937214">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cs="System Font"/>
          <w:color w:val="000000"/>
          <w:sz w:val="29"/>
          <w:szCs w:val="29"/>
        </w:rPr>
        <w:t xml:space="preserve">1. </w:t>
      </w:r>
      <w:r>
        <w:rPr>
          <w:rFonts w:ascii="System Font" w:eastAsia="System Font" w:cs="System Font"/>
          <w:color w:val="000000"/>
          <w:sz w:val="29"/>
          <w:szCs w:val="29"/>
        </w:rPr>
        <w:t>Copy the entire mave</w:t>
      </w:r>
      <w:r>
        <w:rPr>
          <w:rFonts w:ascii="System Font" w:eastAsia="System Font" w:cs="System Font"/>
          <w:color w:val="000000"/>
          <w:sz w:val="29"/>
          <w:szCs w:val="29"/>
        </w:rPr>
        <w:t>n repository to a local folder</w:t>
      </w:r>
      <w:r>
        <w:rPr>
          <w:rFonts w:ascii="System Font" w:eastAsia="System Font" w:cs="System Font"/>
          <w:color w:val="000000"/>
          <w:sz w:val="29"/>
          <w:szCs w:val="29"/>
        </w:rPr>
        <w:t xml:space="preserve">: </w:t>
      </w:r>
      <w:r>
        <w:rPr>
          <w:rFonts w:ascii="System Font" w:eastAsia="System Font" w:hAnsi="Times" w:cs="System Font"/>
          <w:b/>
          <w:bCs/>
          <w:i/>
          <w:iCs/>
          <w:color w:val="000000"/>
          <w:sz w:val="29"/>
          <w:szCs w:val="29"/>
        </w:rPr>
        <w:t xml:space="preserve">C:\dev\software\EVSS\m2Repo </w:t>
      </w:r>
    </w:p>
    <w:p w14:paraId="5A182F08" w14:textId="593DFF02" w:rsidR="00937214" w:rsidRDefault="00937214" w:rsidP="00937214">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cs="System Font"/>
          <w:color w:val="000000"/>
          <w:sz w:val="29"/>
          <w:szCs w:val="29"/>
        </w:rPr>
        <w:t>2. R</w:t>
      </w:r>
      <w:r>
        <w:rPr>
          <w:rFonts w:ascii="System Font" w:eastAsia="System Font" w:cs="System Font"/>
          <w:color w:val="000000"/>
          <w:sz w:val="29"/>
          <w:szCs w:val="29"/>
        </w:rPr>
        <w:t xml:space="preserve">un maven from the command line to create the basic </w:t>
      </w:r>
      <w:r>
        <w:rPr>
          <w:rFonts w:ascii="System Font" w:eastAsia="System Font" w:cs="System Font"/>
          <w:i/>
          <w:iCs/>
          <w:color w:val="000000"/>
          <w:sz w:val="29"/>
          <w:szCs w:val="29"/>
        </w:rPr>
        <w:t xml:space="preserve">.m2 </w:t>
      </w:r>
      <w:r>
        <w:rPr>
          <w:rFonts w:ascii="System Font" w:eastAsia="System Font" w:cs="System Font"/>
          <w:color w:val="000000"/>
          <w:sz w:val="29"/>
          <w:szCs w:val="29"/>
        </w:rPr>
        <w:t xml:space="preserve">structure in the local user directory (e.g. </w:t>
      </w:r>
      <w:r>
        <w:rPr>
          <w:rFonts w:ascii="System Font" w:eastAsia="System Font" w:cs="System Font"/>
          <w:i/>
          <w:iCs/>
          <w:color w:val="000000"/>
          <w:sz w:val="29"/>
          <w:szCs w:val="29"/>
        </w:rPr>
        <w:t>C:\Users\vtanase\.m2</w:t>
      </w:r>
      <w:r>
        <w:rPr>
          <w:rFonts w:ascii="System Font" w:eastAsia="System Font" w:cs="System Font"/>
          <w:color w:val="000000"/>
          <w:sz w:val="29"/>
          <w:szCs w:val="29"/>
        </w:rPr>
        <w:t xml:space="preserve">). </w:t>
      </w:r>
    </w:p>
    <w:p w14:paraId="7DB3AC5B" w14:textId="1291B08F" w:rsidR="00937214" w:rsidRDefault="00937214" w:rsidP="00937214">
      <w:pPr>
        <w:widowControl w:val="0"/>
        <w:autoSpaceDE w:val="0"/>
        <w:autoSpaceDN w:val="0"/>
        <w:adjustRightInd w:val="0"/>
        <w:spacing w:after="240" w:line="360" w:lineRule="atLeast"/>
        <w:ind w:left="720"/>
        <w:rPr>
          <w:rFonts w:ascii="System Font" w:eastAsia="System Font" w:hAnsi="Times" w:cs="System Font" w:hint="eastAsia"/>
          <w:color w:val="000000"/>
          <w:sz w:val="29"/>
          <w:szCs w:val="29"/>
        </w:rPr>
      </w:pPr>
      <w:r>
        <w:rPr>
          <w:rFonts w:ascii="System Font" w:eastAsia="System Font" w:hAnsi="Times" w:cs="System Font"/>
          <w:color w:val="000000"/>
          <w:sz w:val="29"/>
          <w:szCs w:val="29"/>
        </w:rPr>
        <w:t xml:space="preserve">a. </w:t>
      </w:r>
      <w:r>
        <w:rPr>
          <w:rFonts w:ascii="System Font" w:eastAsia="System Font" w:hAnsi="Times" w:cs="System Font"/>
          <w:color w:val="000000"/>
          <w:sz w:val="29"/>
          <w:szCs w:val="29"/>
        </w:rPr>
        <w:t>Probably you can skip this step and just create it manually.</w:t>
      </w:r>
    </w:p>
    <w:p w14:paraId="7B4EEDAC" w14:textId="77777777" w:rsidR="00937214" w:rsidRDefault="00937214" w:rsidP="00937214">
      <w:pPr>
        <w:widowControl w:val="0"/>
        <w:autoSpaceDE w:val="0"/>
        <w:autoSpaceDN w:val="0"/>
        <w:adjustRightInd w:val="0"/>
        <w:spacing w:after="240" w:line="360" w:lineRule="atLeast"/>
        <w:ind w:left="720"/>
        <w:rPr>
          <w:rFonts w:ascii="System Font" w:eastAsia="System Font" w:hAnsi="Times" w:cs="System Font"/>
          <w:color w:val="000000"/>
          <w:sz w:val="29"/>
          <w:szCs w:val="29"/>
        </w:rPr>
      </w:pPr>
      <w:r>
        <w:rPr>
          <w:rFonts w:ascii="System Font" w:eastAsia="System Font" w:hAnsi="Times" w:cs="System Font"/>
          <w:color w:val="000000"/>
          <w:sz w:val="29"/>
          <w:szCs w:val="29"/>
        </w:rPr>
        <w:t>b. Or you can import the java projects into eclipse, as maven projects (</w:t>
      </w:r>
      <w:r>
        <w:rPr>
          <w:rFonts w:ascii="System Font" w:eastAsia="System Font" w:hAnsi="Times" w:cs="System Font"/>
          <w:i/>
          <w:iCs/>
          <w:color w:val="000000"/>
          <w:sz w:val="29"/>
          <w:szCs w:val="29"/>
        </w:rPr>
        <w:t>File &gt;&gt; Import &gt;&gt; Maven &gt;&gt; Existing Projects</w:t>
      </w:r>
      <w:r>
        <w:rPr>
          <w:rFonts w:ascii="System Font" w:eastAsia="System Font" w:hAnsi="Times" w:cs="System Font"/>
          <w:color w:val="000000"/>
          <w:sz w:val="29"/>
          <w:szCs w:val="29"/>
        </w:rPr>
        <w:t>)</w:t>
      </w:r>
    </w:p>
    <w:p w14:paraId="1FC39505" w14:textId="77777777" w:rsidR="00937214" w:rsidRDefault="00937214" w:rsidP="00937214">
      <w:pPr>
        <w:widowControl w:val="0"/>
        <w:autoSpaceDE w:val="0"/>
        <w:autoSpaceDN w:val="0"/>
        <w:adjustRightInd w:val="0"/>
        <w:spacing w:after="240" w:line="360" w:lineRule="atLeast"/>
        <w:ind w:left="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c. Right click on a project and select: </w:t>
      </w:r>
      <w:r>
        <w:rPr>
          <w:rFonts w:ascii="System Font" w:eastAsia="System Font" w:hAnsi="Times" w:cs="System Font"/>
          <w:i/>
          <w:iCs/>
          <w:color w:val="000000"/>
          <w:sz w:val="29"/>
          <w:szCs w:val="29"/>
        </w:rPr>
        <w:t>Run As &gt;&gt; Maven clean</w:t>
      </w:r>
      <w:r>
        <w:rPr>
          <w:rFonts w:ascii="System Font" w:eastAsia="System Font" w:hAnsi="Times" w:cs="System Font"/>
          <w:color w:val="000000"/>
          <w:sz w:val="29"/>
          <w:szCs w:val="29"/>
        </w:rPr>
        <w:t>.</w:t>
      </w:r>
      <w:r>
        <w:rPr>
          <w:rFonts w:ascii="System Font" w:eastAsia="System Font" w:hAnsi="Times" w:cs="System Font" w:hint="eastAsia"/>
          <w:color w:val="000000"/>
          <w:sz w:val="29"/>
          <w:szCs w:val="29"/>
        </w:rPr>
        <w:t> </w:t>
      </w:r>
    </w:p>
    <w:p w14:paraId="6CD13C84" w14:textId="2D389545" w:rsidR="00937214" w:rsidRDefault="00937214" w:rsidP="00937214">
      <w:pPr>
        <w:widowControl w:val="0"/>
        <w:autoSpaceDE w:val="0"/>
        <w:autoSpaceDN w:val="0"/>
        <w:adjustRightInd w:val="0"/>
        <w:spacing w:after="240" w:line="360" w:lineRule="atLeast"/>
        <w:ind w:left="720"/>
        <w:rPr>
          <w:rFonts w:ascii="Times" w:eastAsia="System Font" w:hAnsi="Times" w:cs="Times"/>
          <w:color w:val="000000"/>
        </w:rPr>
      </w:pPr>
      <w:r>
        <w:rPr>
          <w:rFonts w:ascii="System Font" w:eastAsia="System Font" w:hAnsi="Times" w:cs="System Font"/>
          <w:color w:val="000000"/>
          <w:sz w:val="29"/>
          <w:szCs w:val="29"/>
        </w:rPr>
        <w:t xml:space="preserve">d. This will create the .m2 folder structure under your local NT profile. </w:t>
      </w:r>
    </w:p>
    <w:p w14:paraId="5ADE2D86" w14:textId="77777777" w:rsidR="00937214" w:rsidRDefault="00937214" w:rsidP="00937214">
      <w:pPr>
        <w:widowControl w:val="0"/>
        <w:autoSpaceDE w:val="0"/>
        <w:autoSpaceDN w:val="0"/>
        <w:adjustRightInd w:val="0"/>
        <w:spacing w:after="240" w:line="360" w:lineRule="atLeast"/>
        <w:rPr>
          <w:rFonts w:ascii="System Font" w:eastAsia="System Font" w:hAnsi="Times" w:cs="System Font"/>
          <w:color w:val="000000"/>
          <w:sz w:val="29"/>
          <w:szCs w:val="29"/>
        </w:rPr>
      </w:pPr>
      <w:r>
        <w:rPr>
          <w:rFonts w:ascii="System Font" w:eastAsia="System Font" w:hAnsi="Times" w:cs="System Font"/>
          <w:color w:val="000000"/>
          <w:sz w:val="29"/>
          <w:szCs w:val="29"/>
        </w:rPr>
        <w:t>4. Copy</w:t>
      </w:r>
      <w:r>
        <w:rPr>
          <w:rFonts w:ascii="System Font" w:eastAsia="System Font" w:hAnsi="Times" w:cs="System Font"/>
          <w:color w:val="000000"/>
          <w:sz w:val="29"/>
          <w:szCs w:val="29"/>
        </w:rPr>
        <w:t xml:space="preserve"> </w:t>
      </w:r>
      <w:r>
        <w:rPr>
          <w:rFonts w:ascii="System Font" w:eastAsia="System Font" w:hAnsi="Times" w:cs="System Font"/>
          <w:i/>
          <w:iCs/>
          <w:color w:val="000000"/>
          <w:sz w:val="29"/>
          <w:szCs w:val="29"/>
        </w:rPr>
        <w:t>settings.xml</w:t>
      </w:r>
      <w:r>
        <w:rPr>
          <w:rFonts w:ascii="System Font" w:eastAsia="System Font" w:hAnsi="Times" w:cs="System Font"/>
          <w:i/>
          <w:iCs/>
          <w:color w:val="000000"/>
          <w:sz w:val="29"/>
          <w:szCs w:val="29"/>
        </w:rPr>
        <w:t xml:space="preserve"> </w:t>
      </w:r>
      <w:r>
        <w:rPr>
          <w:rFonts w:ascii="System Font" w:eastAsia="System Font" w:hAnsi="Times" w:cs="System Font"/>
          <w:color w:val="000000"/>
          <w:sz w:val="29"/>
          <w:szCs w:val="29"/>
        </w:rPr>
        <w:t>from</w:t>
      </w:r>
      <w:r>
        <w:rPr>
          <w:rFonts w:ascii="System Font" w:eastAsia="System Font" w:hAnsi="Times" w:cs="System Font"/>
          <w:color w:val="000000"/>
          <w:sz w:val="29"/>
          <w:szCs w:val="29"/>
        </w:rPr>
        <w:t xml:space="preserve"> </w:t>
      </w:r>
      <w:r>
        <w:rPr>
          <w:rFonts w:ascii="System Font" w:eastAsia="System Font" w:hAnsi="Times" w:cs="System Font"/>
          <w:i/>
          <w:iCs/>
          <w:color w:val="000000"/>
          <w:sz w:val="29"/>
          <w:szCs w:val="29"/>
        </w:rPr>
        <w:t>m2Repo</w:t>
      </w:r>
      <w:r>
        <w:rPr>
          <w:rFonts w:ascii="System Font" w:eastAsia="System Font" w:hAnsi="Times" w:cs="System Font"/>
          <w:i/>
          <w:iCs/>
          <w:color w:val="000000"/>
          <w:sz w:val="29"/>
          <w:szCs w:val="29"/>
        </w:rPr>
        <w:t xml:space="preserve"> </w:t>
      </w:r>
      <w:r>
        <w:rPr>
          <w:rFonts w:ascii="System Font" w:eastAsia="System Font" w:hAnsi="Times" w:cs="System Font"/>
          <w:color w:val="000000"/>
          <w:sz w:val="29"/>
          <w:szCs w:val="29"/>
        </w:rPr>
        <w:t>to</w:t>
      </w:r>
      <w:r>
        <w:rPr>
          <w:rFonts w:ascii="System Font" w:eastAsia="System Font" w:hAnsi="Times" w:cs="System Font"/>
          <w:color w:val="000000"/>
          <w:sz w:val="29"/>
          <w:szCs w:val="29"/>
        </w:rPr>
        <w:t xml:space="preserve"> </w:t>
      </w:r>
      <w:r>
        <w:rPr>
          <w:rFonts w:ascii="System Font" w:eastAsia="System Font" w:hAnsi="Times" w:cs="System Font"/>
          <w:color w:val="000000"/>
          <w:sz w:val="29"/>
          <w:szCs w:val="29"/>
        </w:rPr>
        <w:t>your</w:t>
      </w:r>
      <w:r>
        <w:rPr>
          <w:rFonts w:ascii="System Font" w:eastAsia="System Font" w:hAnsi="Times" w:cs="System Font"/>
          <w:color w:val="000000"/>
          <w:sz w:val="29"/>
          <w:szCs w:val="29"/>
        </w:rPr>
        <w:t xml:space="preserve"> </w:t>
      </w:r>
      <w:r>
        <w:rPr>
          <w:rFonts w:ascii="System Font" w:eastAsia="System Font" w:hAnsi="Times" w:cs="System Font"/>
          <w:color w:val="000000"/>
          <w:sz w:val="29"/>
          <w:szCs w:val="29"/>
        </w:rPr>
        <w:t>local</w:t>
      </w:r>
      <w:r>
        <w:rPr>
          <w:rFonts w:ascii="System Font" w:eastAsia="System Font" w:hAnsi="Times" w:cs="System Font"/>
          <w:color w:val="000000"/>
          <w:sz w:val="29"/>
          <w:szCs w:val="29"/>
        </w:rPr>
        <w:t xml:space="preserve"> </w:t>
      </w:r>
      <w:r>
        <w:rPr>
          <w:rFonts w:ascii="System Font" w:eastAsia="System Font" w:hAnsi="Times" w:cs="System Font"/>
          <w:i/>
          <w:iCs/>
          <w:color w:val="000000"/>
          <w:sz w:val="29"/>
          <w:szCs w:val="29"/>
        </w:rPr>
        <w:t>.m2</w:t>
      </w:r>
      <w:r>
        <w:rPr>
          <w:rFonts w:ascii="System Font" w:eastAsia="System Font" w:hAnsi="Times" w:cs="System Font"/>
          <w:i/>
          <w:iCs/>
          <w:color w:val="000000"/>
          <w:sz w:val="29"/>
          <w:szCs w:val="29"/>
        </w:rPr>
        <w:t xml:space="preserve"> </w:t>
      </w:r>
      <w:r>
        <w:rPr>
          <w:rFonts w:ascii="System Font" w:eastAsia="System Font" w:hAnsi="Times" w:cs="System Font"/>
          <w:color w:val="000000"/>
          <w:sz w:val="29"/>
          <w:szCs w:val="29"/>
        </w:rPr>
        <w:t>folder.</w:t>
      </w:r>
    </w:p>
    <w:p w14:paraId="320B8266" w14:textId="18854FEA" w:rsidR="00937214" w:rsidRDefault="00937214" w:rsidP="00937214">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hint="eastAsia"/>
          <w:color w:val="000000"/>
          <w:sz w:val="29"/>
          <w:szCs w:val="29"/>
        </w:rPr>
        <w:t> </w:t>
      </w:r>
      <w:r>
        <w:rPr>
          <w:rFonts w:ascii="System Font" w:eastAsia="System Font" w:hAnsi="Times" w:cs="System Font"/>
          <w:color w:val="000000"/>
          <w:sz w:val="29"/>
          <w:szCs w:val="29"/>
        </w:rPr>
        <w:t xml:space="preserve">5. Instruct maven to use the local repository to build and resolve the dependencies (i.e. basically replace the nexus folder with the local repositories - </w:t>
      </w:r>
    </w:p>
    <w:p w14:paraId="4D577C81" w14:textId="77777777" w:rsidR="00937214" w:rsidRDefault="00937214" w:rsidP="00937214">
      <w:pPr>
        <w:widowControl w:val="0"/>
        <w:autoSpaceDE w:val="0"/>
        <w:autoSpaceDN w:val="0"/>
        <w:adjustRightInd w:val="0"/>
        <w:spacing w:after="240" w:line="360" w:lineRule="atLeast"/>
        <w:rPr>
          <w:rFonts w:ascii="System Font" w:eastAsia="System Font" w:hAnsi="Times" w:cs="System Font"/>
          <w:color w:val="000000"/>
          <w:sz w:val="29"/>
          <w:szCs w:val="29"/>
        </w:rPr>
      </w:pPr>
      <w:r>
        <w:rPr>
          <w:rFonts w:ascii="System Font" w:eastAsia="System Font" w:hAnsi="Times" w:cs="System Font"/>
          <w:i/>
          <w:iCs/>
          <w:color w:val="000000"/>
          <w:sz w:val="29"/>
          <w:szCs w:val="29"/>
        </w:rPr>
        <w:t>C:\dev\software\EVSS\m2Repo</w:t>
      </w:r>
      <w:r>
        <w:rPr>
          <w:rFonts w:ascii="System Font" w:eastAsia="System Font" w:hAnsi="Times" w:cs="System Font"/>
          <w:color w:val="000000"/>
          <w:sz w:val="29"/>
          <w:szCs w:val="29"/>
        </w:rPr>
        <w:t>).</w:t>
      </w:r>
    </w:p>
    <w:p w14:paraId="7E965300" w14:textId="3050390E" w:rsidR="00937214" w:rsidRDefault="00937214" w:rsidP="00937214">
      <w:pPr>
        <w:widowControl w:val="0"/>
        <w:autoSpaceDE w:val="0"/>
        <w:autoSpaceDN w:val="0"/>
        <w:adjustRightInd w:val="0"/>
        <w:spacing w:after="240" w:line="360" w:lineRule="atLeast"/>
        <w:ind w:left="720"/>
        <w:rPr>
          <w:rFonts w:ascii="Times" w:eastAsia="System Font" w:hAnsi="Times" w:cs="Times"/>
          <w:color w:val="000000"/>
        </w:rPr>
      </w:pPr>
      <w:r>
        <w:rPr>
          <w:rFonts w:ascii="System Font" w:eastAsia="System Font" w:hAnsi="Times" w:cs="System Font" w:hint="eastAsia"/>
          <w:color w:val="000000"/>
          <w:sz w:val="29"/>
          <w:szCs w:val="29"/>
        </w:rPr>
        <w:t> </w:t>
      </w:r>
      <w:r>
        <w:rPr>
          <w:rFonts w:ascii="System Font" w:eastAsia="System Font" w:hAnsi="Times" w:cs="System Font"/>
          <w:color w:val="000000"/>
          <w:sz w:val="29"/>
          <w:szCs w:val="29"/>
        </w:rPr>
        <w:t xml:space="preserve">a. Go to your local user folder, under the </w:t>
      </w:r>
      <w:r>
        <w:rPr>
          <w:rFonts w:ascii="System Font" w:eastAsia="System Font" w:hAnsi="Times" w:cs="System Font"/>
          <w:i/>
          <w:iCs/>
          <w:color w:val="000000"/>
          <w:sz w:val="29"/>
          <w:szCs w:val="29"/>
        </w:rPr>
        <w:t xml:space="preserve">.m2 </w:t>
      </w:r>
      <w:r>
        <w:rPr>
          <w:rFonts w:ascii="System Font" w:eastAsia="System Font" w:hAnsi="Times" w:cs="System Font"/>
          <w:color w:val="000000"/>
          <w:sz w:val="29"/>
          <w:szCs w:val="29"/>
        </w:rPr>
        <w:t xml:space="preserve">sub folder and edit </w:t>
      </w:r>
      <w:r>
        <w:rPr>
          <w:rFonts w:ascii="System Font" w:eastAsia="System Font" w:hAnsi="Times" w:cs="System Font"/>
          <w:i/>
          <w:iCs/>
          <w:color w:val="000000"/>
          <w:sz w:val="29"/>
          <w:szCs w:val="29"/>
        </w:rPr>
        <w:t>settings.xml</w:t>
      </w:r>
      <w:r>
        <w:rPr>
          <w:rFonts w:ascii="System Font" w:eastAsia="System Font" w:hAnsi="Times" w:cs="System Font"/>
          <w:color w:val="000000"/>
          <w:sz w:val="29"/>
          <w:szCs w:val="29"/>
        </w:rPr>
        <w:t xml:space="preserve">. </w:t>
      </w:r>
    </w:p>
    <w:p w14:paraId="56686E9B" w14:textId="6A8D2EDD" w:rsidR="00937214" w:rsidRPr="00937214" w:rsidRDefault="00937214" w:rsidP="00937214">
      <w:pPr>
        <w:pStyle w:val="ListParagraph"/>
        <w:widowControl w:val="0"/>
        <w:numPr>
          <w:ilvl w:val="0"/>
          <w:numId w:val="9"/>
        </w:numPr>
        <w:autoSpaceDE w:val="0"/>
        <w:autoSpaceDN w:val="0"/>
        <w:adjustRightInd w:val="0"/>
        <w:spacing w:after="240" w:line="360" w:lineRule="atLeast"/>
        <w:rPr>
          <w:rFonts w:ascii="System Font" w:eastAsia="System Font" w:hAnsi="Times" w:cs="System Font"/>
          <w:color w:val="000000"/>
          <w:sz w:val="29"/>
          <w:szCs w:val="29"/>
        </w:rPr>
      </w:pPr>
      <w:r w:rsidRPr="00937214">
        <w:rPr>
          <w:rFonts w:ascii="System Font" w:eastAsia="System Font" w:hAnsi="Times" w:cs="System Font"/>
          <w:color w:val="000000"/>
          <w:sz w:val="29"/>
          <w:szCs w:val="29"/>
        </w:rPr>
        <w:t xml:space="preserve">replace: </w:t>
      </w:r>
      <w:r w:rsidR="00E67A67">
        <w:rPr>
          <w:rFonts w:ascii="System Font" w:eastAsia="System Font" w:hAnsi="Times" w:cs="System Font"/>
          <w:b/>
          <w:bCs/>
          <w:i/>
          <w:iCs/>
          <w:color w:val="2A5DA0"/>
          <w:sz w:val="29"/>
          <w:szCs w:val="29"/>
        </w:rPr>
        <w:t>existing repo URLs</w:t>
      </w:r>
      <w:r w:rsidRPr="00937214">
        <w:rPr>
          <w:rFonts w:ascii="System Font" w:eastAsia="System Font" w:hAnsi="Times" w:cs="System Font"/>
          <w:color w:val="000000"/>
          <w:sz w:val="29"/>
          <w:szCs w:val="29"/>
        </w:rPr>
        <w:t>, with:</w:t>
      </w:r>
    </w:p>
    <w:p w14:paraId="67FB1FEF" w14:textId="7F681CA7" w:rsidR="00937214" w:rsidRPr="00937214" w:rsidRDefault="00937214" w:rsidP="00937214">
      <w:pPr>
        <w:widowControl w:val="0"/>
        <w:autoSpaceDE w:val="0"/>
        <w:autoSpaceDN w:val="0"/>
        <w:adjustRightInd w:val="0"/>
        <w:spacing w:after="240" w:line="360" w:lineRule="atLeast"/>
        <w:ind w:left="1440"/>
        <w:rPr>
          <w:rFonts w:ascii="Times" w:eastAsia="System Font" w:hAnsi="Times" w:cs="Times"/>
          <w:color w:val="000000"/>
        </w:rPr>
      </w:pPr>
      <w:r w:rsidRPr="00937214">
        <w:rPr>
          <w:rFonts w:ascii="System Font" w:eastAsia="System Font" w:hAnsi="Times" w:cs="System Font"/>
          <w:color w:val="000000"/>
          <w:sz w:val="29"/>
          <w:szCs w:val="29"/>
        </w:rPr>
        <w:t xml:space="preserve">ii. </w:t>
      </w:r>
      <w:proofErr w:type="gramStart"/>
      <w:r w:rsidRPr="00937214">
        <w:rPr>
          <w:rFonts w:ascii="System Font" w:eastAsia="System Font" w:hAnsi="Times" w:cs="System Font"/>
          <w:b/>
          <w:bCs/>
          <w:color w:val="000000"/>
          <w:sz w:val="29"/>
          <w:szCs w:val="29"/>
        </w:rPr>
        <w:t>file://C:\dev\software\EVSS\m2Repo\repository</w:t>
      </w:r>
      <w:proofErr w:type="gramEnd"/>
      <w:r w:rsidRPr="00937214">
        <w:rPr>
          <w:rFonts w:ascii="System Font" w:eastAsia="System Font" w:hAnsi="Times" w:cs="System Font"/>
          <w:b/>
          <w:bCs/>
          <w:color w:val="000000"/>
          <w:sz w:val="29"/>
          <w:szCs w:val="29"/>
        </w:rPr>
        <w:t xml:space="preserve"> </w:t>
      </w:r>
    </w:p>
    <w:p w14:paraId="38B16ED7" w14:textId="5D686AC5" w:rsidR="00937214" w:rsidRDefault="00E92758" w:rsidP="00E92758">
      <w:pPr>
        <w:pStyle w:val="ListParagraph"/>
        <w:widowControl w:val="0"/>
        <w:numPr>
          <w:ilvl w:val="0"/>
          <w:numId w:val="1"/>
        </w:numPr>
        <w:autoSpaceDE w:val="0"/>
        <w:autoSpaceDN w:val="0"/>
        <w:adjustRightInd w:val="0"/>
        <w:spacing w:after="240" w:line="360" w:lineRule="atLeast"/>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Run a </w:t>
      </w:r>
      <w:r w:rsidR="005F697F">
        <w:rPr>
          <w:rFonts w:ascii="System Font" w:eastAsia="System Font" w:hAnsi="Times" w:cs="System Font"/>
          <w:color w:val="000000"/>
          <w:sz w:val="29"/>
          <w:szCs w:val="29"/>
        </w:rPr>
        <w:t xml:space="preserve">build from the command line. If </w:t>
      </w:r>
      <w:r w:rsidR="00EE312E">
        <w:rPr>
          <w:rFonts w:ascii="System Font" w:eastAsia="System Font" w:hAnsi="Times" w:cs="System Font"/>
          <w:color w:val="000000"/>
          <w:sz w:val="29"/>
          <w:szCs w:val="29"/>
        </w:rPr>
        <w:t>you are using</w:t>
      </w:r>
      <w:r w:rsidR="005F697F">
        <w:rPr>
          <w:rFonts w:ascii="System Font" w:eastAsia="System Font" w:hAnsi="Times" w:cs="System Font"/>
          <w:color w:val="000000"/>
          <w:sz w:val="29"/>
          <w:szCs w:val="29"/>
        </w:rPr>
        <w:t xml:space="preserve"> a local </w:t>
      </w:r>
      <w:r w:rsidR="00EE312E">
        <w:rPr>
          <w:rFonts w:ascii="System Font" w:eastAsia="System Font" w:hAnsi="Times" w:cs="System Font"/>
          <w:color w:val="000000"/>
          <w:sz w:val="29"/>
          <w:szCs w:val="29"/>
        </w:rPr>
        <w:t xml:space="preserve">maven </w:t>
      </w:r>
      <w:r w:rsidR="005F697F">
        <w:rPr>
          <w:rFonts w:ascii="System Font" w:eastAsia="System Font" w:hAnsi="Times" w:cs="System Font"/>
          <w:color w:val="000000"/>
          <w:sz w:val="29"/>
          <w:szCs w:val="29"/>
        </w:rPr>
        <w:t xml:space="preserve">repo, the build for </w:t>
      </w:r>
      <w:proofErr w:type="spellStart"/>
      <w:r w:rsidR="005F697F">
        <w:rPr>
          <w:rFonts w:ascii="System Font" w:eastAsia="System Font" w:hAnsi="Times" w:cs="System Font"/>
          <w:color w:val="000000"/>
          <w:sz w:val="29"/>
          <w:szCs w:val="29"/>
        </w:rPr>
        <w:t>wss</w:t>
      </w:r>
      <w:proofErr w:type="spellEnd"/>
      <w:r w:rsidR="005F697F">
        <w:rPr>
          <w:rFonts w:ascii="System Font" w:eastAsia="System Font" w:hAnsi="Times" w:cs="System Font"/>
          <w:color w:val="000000"/>
          <w:sz w:val="29"/>
          <w:szCs w:val="29"/>
        </w:rPr>
        <w:t>-common-services may fail due to a missing jar. Download the missing version and install it in your local repo using</w:t>
      </w:r>
      <w:r w:rsidR="00EE312E">
        <w:rPr>
          <w:rFonts w:ascii="System Font" w:eastAsia="System Font" w:hAnsi="Times" w:cs="System Font"/>
          <w:color w:val="000000"/>
          <w:sz w:val="29"/>
          <w:szCs w:val="29"/>
        </w:rPr>
        <w:t>:</w:t>
      </w:r>
      <w:r w:rsidR="005F697F">
        <w:rPr>
          <w:rFonts w:ascii="System Font" w:eastAsia="System Font" w:hAnsi="Times" w:cs="System Font"/>
          <w:color w:val="000000"/>
          <w:sz w:val="29"/>
          <w:szCs w:val="29"/>
        </w:rPr>
        <w:t xml:space="preserve"> </w:t>
      </w:r>
      <w:proofErr w:type="spellStart"/>
      <w:r w:rsidR="005F697F">
        <w:rPr>
          <w:rFonts w:ascii="System Font" w:eastAsia="System Font" w:hAnsi="Times" w:cs="System Font"/>
          <w:color w:val="000000"/>
          <w:sz w:val="29"/>
          <w:szCs w:val="29"/>
        </w:rPr>
        <w:t>mvn</w:t>
      </w:r>
      <w:proofErr w:type="spellEnd"/>
      <w:r w:rsidR="005F697F">
        <w:rPr>
          <w:rFonts w:ascii="System Font" w:eastAsia="System Font" w:hAnsi="Times" w:cs="System Font"/>
          <w:color w:val="000000"/>
          <w:sz w:val="29"/>
          <w:szCs w:val="29"/>
        </w:rPr>
        <w:t xml:space="preserve"> </w:t>
      </w:r>
      <w:proofErr w:type="spellStart"/>
      <w:proofErr w:type="gramStart"/>
      <w:r w:rsidR="005F697F">
        <w:rPr>
          <w:rFonts w:ascii="System Font" w:eastAsia="System Font" w:hAnsi="Times" w:cs="System Font"/>
          <w:color w:val="000000"/>
          <w:sz w:val="29"/>
          <w:szCs w:val="29"/>
        </w:rPr>
        <w:t>install:install</w:t>
      </w:r>
      <w:proofErr w:type="gramEnd"/>
      <w:r w:rsidR="005F697F">
        <w:rPr>
          <w:rFonts w:ascii="System Font" w:eastAsia="System Font" w:hAnsi="Times" w:cs="System Font"/>
          <w:color w:val="000000"/>
          <w:sz w:val="29"/>
          <w:szCs w:val="29"/>
        </w:rPr>
        <w:t>-file</w:t>
      </w:r>
      <w:bookmarkStart w:id="0" w:name="_GoBack"/>
      <w:bookmarkEnd w:id="0"/>
      <w:proofErr w:type="spellEnd"/>
    </w:p>
    <w:p w14:paraId="390862B8" w14:textId="2E501DBA" w:rsidR="00E92758" w:rsidRPr="00E92758" w:rsidRDefault="00E92758" w:rsidP="00E92758">
      <w:pPr>
        <w:pStyle w:val="ListParagraph"/>
        <w:widowControl w:val="0"/>
        <w:numPr>
          <w:ilvl w:val="1"/>
          <w:numId w:val="1"/>
        </w:numPr>
        <w:autoSpaceDE w:val="0"/>
        <w:autoSpaceDN w:val="0"/>
        <w:adjustRightInd w:val="0"/>
        <w:spacing w:after="240" w:line="360" w:lineRule="atLeast"/>
        <w:rPr>
          <w:rFonts w:ascii="System Font" w:eastAsia="System Font" w:hAnsi="Times" w:cs="System Font"/>
          <w:color w:val="000000"/>
          <w:sz w:val="29"/>
          <w:szCs w:val="29"/>
        </w:rPr>
      </w:pPr>
    </w:p>
    <w:p w14:paraId="4809A8D3" w14:textId="77777777" w:rsidR="00E92758" w:rsidRPr="005F697F" w:rsidRDefault="00E92758" w:rsidP="005F697F">
      <w:pPr>
        <w:widowControl w:val="0"/>
        <w:autoSpaceDE w:val="0"/>
        <w:autoSpaceDN w:val="0"/>
        <w:adjustRightInd w:val="0"/>
        <w:spacing w:after="240" w:line="360" w:lineRule="atLeast"/>
        <w:ind w:left="720"/>
        <w:rPr>
          <w:rFonts w:ascii="Times" w:eastAsia="System Font" w:hAnsi="Times" w:cs="Times"/>
          <w:color w:val="000000"/>
        </w:rPr>
      </w:pPr>
    </w:p>
    <w:p w14:paraId="4543D79C" w14:textId="77777777" w:rsidR="004E43AA" w:rsidRDefault="004E43AA" w:rsidP="004E43AA">
      <w:pPr>
        <w:widowControl w:val="0"/>
        <w:autoSpaceDE w:val="0"/>
        <w:autoSpaceDN w:val="0"/>
        <w:adjustRightInd w:val="0"/>
        <w:spacing w:after="240" w:line="580" w:lineRule="atLeast"/>
        <w:rPr>
          <w:rFonts w:ascii="Times" w:eastAsia="System Font" w:hAnsi="Times" w:cs="Times"/>
          <w:color w:val="000000"/>
        </w:rPr>
      </w:pPr>
      <w:r>
        <w:rPr>
          <w:rFonts w:ascii="Arial" w:eastAsia="System Font" w:hAnsi="Arial" w:cs="Arial"/>
          <w:color w:val="262626"/>
          <w:sz w:val="50"/>
          <w:szCs w:val="50"/>
        </w:rPr>
        <w:t xml:space="preserve">Install Ant </w:t>
      </w:r>
    </w:p>
    <w:p w14:paraId="56B36878" w14:textId="77777777" w:rsidR="004E43AA" w:rsidRDefault="004E43AA" w:rsidP="004E43AA">
      <w:pPr>
        <w:widowControl w:val="0"/>
        <w:numPr>
          <w:ilvl w:val="0"/>
          <w:numId w:val="2"/>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Download the latest version of Ant from </w:t>
      </w:r>
      <w:r>
        <w:rPr>
          <w:rFonts w:ascii="System Font" w:eastAsia="System Font" w:hAnsi="Times" w:cs="System Font"/>
          <w:color w:val="2A5DA0"/>
          <w:sz w:val="29"/>
          <w:szCs w:val="29"/>
        </w:rPr>
        <w:t xml:space="preserve">https://ant.apache.org/bindownload.cgi </w:t>
      </w:r>
      <w:r>
        <w:rPr>
          <w:rFonts w:ascii="System Font" w:eastAsia="System Font" w:hAnsi="Times" w:cs="System Font" w:hint="eastAsia"/>
          <w:color w:val="000000"/>
          <w:sz w:val="29"/>
          <w:szCs w:val="29"/>
        </w:rPr>
        <w:t> </w:t>
      </w:r>
    </w:p>
    <w:p w14:paraId="3BBBAA8C" w14:textId="77777777" w:rsidR="004E43AA" w:rsidRDefault="004E43AA" w:rsidP="004E43AA">
      <w:pPr>
        <w:widowControl w:val="0"/>
        <w:numPr>
          <w:ilvl w:val="0"/>
          <w:numId w:val="2"/>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Unzip the installation into the recommended location of </w:t>
      </w:r>
      <w:r>
        <w:rPr>
          <w:rFonts w:ascii="System Font" w:eastAsia="System Font" w:hAnsi="Times" w:cs="System Font"/>
          <w:b/>
          <w:bCs/>
          <w:color w:val="000000"/>
          <w:sz w:val="29"/>
          <w:szCs w:val="29"/>
        </w:rPr>
        <w:t>C:\va_wss_dev\apache-ant</w:t>
      </w:r>
      <w:r>
        <w:rPr>
          <w:rFonts w:ascii="System Font" w:eastAsia="System Font" w:hAnsi="Times" w:cs="System Font"/>
          <w:color w:val="000000"/>
          <w:sz w:val="29"/>
          <w:szCs w:val="29"/>
        </w:rPr>
        <w:t xml:space="preserve">, or choose your own location </w:t>
      </w:r>
      <w:r>
        <w:rPr>
          <w:rFonts w:ascii="System Font" w:eastAsia="System Font" w:hAnsi="Times" w:cs="System Font" w:hint="eastAsia"/>
          <w:color w:val="000000"/>
          <w:sz w:val="29"/>
          <w:szCs w:val="29"/>
        </w:rPr>
        <w:t> </w:t>
      </w:r>
    </w:p>
    <w:p w14:paraId="298A865E" w14:textId="77777777" w:rsidR="004E43AA" w:rsidRDefault="004E43AA" w:rsidP="004E43AA">
      <w:pPr>
        <w:widowControl w:val="0"/>
        <w:numPr>
          <w:ilvl w:val="0"/>
          <w:numId w:val="2"/>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After install, set your PATH environment variable to </w:t>
      </w:r>
      <w:proofErr w:type="gramStart"/>
      <w:r>
        <w:rPr>
          <w:rFonts w:ascii="System Font" w:eastAsia="System Font" w:hAnsi="Times" w:cs="System Font"/>
          <w:color w:val="000000"/>
          <w:sz w:val="29"/>
          <w:szCs w:val="29"/>
        </w:rPr>
        <w:t xml:space="preserve">append </w:t>
      </w:r>
      <w:r>
        <w:rPr>
          <w:rFonts w:ascii="System Font" w:eastAsia="System Font" w:hAnsi="Times" w:cs="System Font"/>
          <w:b/>
          <w:bCs/>
          <w:color w:val="000000"/>
          <w:sz w:val="29"/>
          <w:szCs w:val="29"/>
        </w:rPr>
        <w:t>;</w:t>
      </w:r>
      <w:proofErr w:type="gramEnd"/>
      <w:r>
        <w:rPr>
          <w:rFonts w:ascii="System Font" w:eastAsia="System Font" w:hAnsi="Times" w:cs="System Font"/>
          <w:b/>
          <w:bCs/>
          <w:color w:val="000000"/>
          <w:sz w:val="29"/>
          <w:szCs w:val="29"/>
        </w:rPr>
        <w:t xml:space="preserve">C:\va_wss_dev\apache-ant\bin </w:t>
      </w:r>
      <w:r>
        <w:rPr>
          <w:rFonts w:ascii="System Font" w:eastAsia="System Font" w:hAnsi="Times" w:cs="System Font"/>
          <w:color w:val="000000"/>
          <w:sz w:val="29"/>
          <w:szCs w:val="29"/>
        </w:rPr>
        <w:t xml:space="preserve">(or your custom installation </w:t>
      </w:r>
      <w:r>
        <w:rPr>
          <w:rFonts w:ascii="System Font" w:eastAsia="System Font" w:hAnsi="Times" w:cs="System Font" w:hint="eastAsia"/>
          <w:color w:val="000000"/>
          <w:sz w:val="29"/>
          <w:szCs w:val="29"/>
        </w:rPr>
        <w:t> </w:t>
      </w:r>
      <w:r>
        <w:rPr>
          <w:rFonts w:ascii="System Font" w:eastAsia="System Font" w:hAnsi="Times" w:cs="System Font"/>
          <w:color w:val="000000"/>
          <w:sz w:val="29"/>
          <w:szCs w:val="29"/>
        </w:rPr>
        <w:t xml:space="preserve">location) </w:t>
      </w:r>
      <w:r>
        <w:rPr>
          <w:rFonts w:ascii="System Font" w:eastAsia="System Font" w:hAnsi="Times" w:cs="System Font" w:hint="eastAsia"/>
          <w:color w:val="000000"/>
          <w:sz w:val="29"/>
          <w:szCs w:val="29"/>
        </w:rPr>
        <w:t> </w:t>
      </w:r>
    </w:p>
    <w:p w14:paraId="42517EE4" w14:textId="77777777" w:rsidR="004E43AA" w:rsidRDefault="004E43AA" w:rsidP="004E43AA">
      <w:pPr>
        <w:widowControl w:val="0"/>
        <w:numPr>
          <w:ilvl w:val="0"/>
          <w:numId w:val="2"/>
        </w:numPr>
        <w:tabs>
          <w:tab w:val="left" w:pos="220"/>
          <w:tab w:val="left" w:pos="720"/>
        </w:tabs>
        <w:autoSpaceDE w:val="0"/>
        <w:autoSpaceDN w:val="0"/>
        <w:adjustRightInd w:val="0"/>
        <w:spacing w:after="293" w:line="360" w:lineRule="atLeast"/>
        <w:ind w:hanging="720"/>
        <w:rPr>
          <w:rFonts w:ascii="Times" w:eastAsia="System Font" w:hAnsi="Times" w:cs="Times"/>
          <w:color w:val="128B02"/>
          <w:sz w:val="29"/>
          <w:szCs w:val="29"/>
        </w:rPr>
      </w:pPr>
      <w:r>
        <w:rPr>
          <w:rFonts w:ascii="System Font" w:eastAsia="System Font" w:hAnsi="Times" w:cs="System Font"/>
          <w:color w:val="000000"/>
          <w:sz w:val="29"/>
          <w:szCs w:val="29"/>
        </w:rPr>
        <w:t xml:space="preserve">Openacommandlineterminalandrunthefollowingcommandtoverifyyourinstallation </w:t>
      </w:r>
      <w:r>
        <w:rPr>
          <w:rFonts w:ascii="System Font" w:eastAsia="System Font" w:hAnsi="Times" w:cs="System Font" w:hint="eastAsia"/>
          <w:color w:val="000000"/>
          <w:sz w:val="29"/>
          <w:szCs w:val="29"/>
        </w:rPr>
        <w:t> </w:t>
      </w:r>
      <w:r>
        <w:rPr>
          <w:rFonts w:ascii="Times" w:eastAsia="System Font" w:hAnsi="Times" w:cs="Times"/>
          <w:color w:val="000000"/>
          <w:sz w:val="29"/>
          <w:szCs w:val="29"/>
        </w:rPr>
        <w:t xml:space="preserve">ant -version </w:t>
      </w:r>
      <w:r>
        <w:rPr>
          <w:rFonts w:ascii="System Font" w:eastAsia="System Font" w:hAnsi="Times" w:cs="System Font" w:hint="eastAsia"/>
          <w:color w:val="000000"/>
          <w:sz w:val="29"/>
          <w:szCs w:val="29"/>
        </w:rPr>
        <w:t> </w:t>
      </w:r>
      <w:r>
        <w:rPr>
          <w:rFonts w:ascii="System Font" w:eastAsia="System Font" w:hAnsi="Times" w:cs="System Font"/>
          <w:color w:val="000000"/>
          <w:sz w:val="29"/>
          <w:szCs w:val="29"/>
        </w:rPr>
        <w:t xml:space="preserve">Output should look something like: </w:t>
      </w:r>
      <w:r>
        <w:rPr>
          <w:rFonts w:ascii="System Font" w:eastAsia="System Font" w:hAnsi="Times" w:cs="System Font" w:hint="eastAsia"/>
          <w:color w:val="000000"/>
          <w:sz w:val="29"/>
          <w:szCs w:val="29"/>
        </w:rPr>
        <w:t> </w:t>
      </w:r>
      <w:r>
        <w:rPr>
          <w:rFonts w:ascii="Times" w:eastAsia="System Font" w:hAnsi="Times" w:cs="Times"/>
          <w:color w:val="000000"/>
          <w:sz w:val="29"/>
          <w:szCs w:val="29"/>
        </w:rPr>
        <w:t xml:space="preserve">       Apache Ant(TM) version </w:t>
      </w:r>
      <w:r>
        <w:rPr>
          <w:rFonts w:ascii="Times" w:eastAsia="System Font" w:hAnsi="Times" w:cs="Times"/>
          <w:color w:val="128B02"/>
          <w:sz w:val="29"/>
          <w:szCs w:val="29"/>
        </w:rPr>
        <w:t>1.9</w:t>
      </w:r>
      <w:r>
        <w:rPr>
          <w:rFonts w:ascii="Times" w:eastAsia="System Font" w:hAnsi="Times" w:cs="Times"/>
          <w:color w:val="000000"/>
          <w:sz w:val="29"/>
          <w:szCs w:val="29"/>
        </w:rPr>
        <w:t>.</w:t>
      </w:r>
      <w:r>
        <w:rPr>
          <w:rFonts w:ascii="Times" w:eastAsia="System Font" w:hAnsi="Times" w:cs="Times"/>
          <w:color w:val="128B02"/>
          <w:sz w:val="29"/>
          <w:szCs w:val="29"/>
        </w:rPr>
        <w:t xml:space="preserve">4 </w:t>
      </w:r>
      <w:r>
        <w:rPr>
          <w:rFonts w:ascii="Times" w:eastAsia="System Font" w:hAnsi="Times" w:cs="Times"/>
          <w:color w:val="000000"/>
          <w:sz w:val="29"/>
          <w:szCs w:val="29"/>
        </w:rPr>
        <w:t xml:space="preserve">compiled on April </w:t>
      </w:r>
      <w:proofErr w:type="gramStart"/>
      <w:r>
        <w:rPr>
          <w:rFonts w:ascii="Times" w:eastAsia="System Font" w:hAnsi="Times" w:cs="Times"/>
          <w:color w:val="128B02"/>
          <w:sz w:val="29"/>
          <w:szCs w:val="29"/>
        </w:rPr>
        <w:t>29</w:t>
      </w:r>
      <w:proofErr w:type="gramEnd"/>
      <w:r>
        <w:rPr>
          <w:rFonts w:ascii="Times" w:eastAsia="System Font" w:hAnsi="Times" w:cs="Times"/>
          <w:color w:val="128B02"/>
          <w:sz w:val="29"/>
          <w:szCs w:val="29"/>
        </w:rPr>
        <w:t xml:space="preserve"> 2014</w:t>
      </w:r>
    </w:p>
    <w:p w14:paraId="4B7DDA40" w14:textId="77777777" w:rsidR="004E43AA" w:rsidRDefault="004E43AA" w:rsidP="00D40340">
      <w:pPr>
        <w:widowControl w:val="0"/>
        <w:tabs>
          <w:tab w:val="left" w:pos="220"/>
          <w:tab w:val="left" w:pos="720"/>
        </w:tabs>
        <w:autoSpaceDE w:val="0"/>
        <w:autoSpaceDN w:val="0"/>
        <w:adjustRightInd w:val="0"/>
        <w:spacing w:line="340" w:lineRule="atLeast"/>
        <w:ind w:left="720"/>
        <w:rPr>
          <w:rFonts w:ascii="System Font" w:eastAsia="System Font" w:hAnsi="Courier" w:cs="System Font"/>
          <w:color w:val="000000"/>
          <w:sz w:val="29"/>
          <w:szCs w:val="29"/>
        </w:rPr>
      </w:pPr>
    </w:p>
    <w:p w14:paraId="362AB8E5" w14:textId="77777777" w:rsidR="004E43AA" w:rsidRDefault="004E43AA" w:rsidP="004E43AA">
      <w:pPr>
        <w:widowControl w:val="0"/>
        <w:autoSpaceDE w:val="0"/>
        <w:autoSpaceDN w:val="0"/>
        <w:adjustRightInd w:val="0"/>
        <w:spacing w:after="240" w:line="580" w:lineRule="atLeast"/>
        <w:rPr>
          <w:rFonts w:ascii="Times" w:eastAsia="System Font" w:hAnsi="Times" w:cs="Times"/>
          <w:color w:val="000000"/>
        </w:rPr>
      </w:pPr>
      <w:r>
        <w:rPr>
          <w:rFonts w:ascii="Arial" w:eastAsia="System Font" w:hAnsi="Arial" w:cs="Arial"/>
          <w:color w:val="262626"/>
          <w:sz w:val="50"/>
          <w:szCs w:val="50"/>
        </w:rPr>
        <w:t xml:space="preserve">Install Virtual Machine Manager </w:t>
      </w:r>
    </w:p>
    <w:p w14:paraId="2003F565" w14:textId="77777777" w:rsidR="004E43AA" w:rsidRDefault="004E43AA" w:rsidP="004E43AA">
      <w:pPr>
        <w:widowControl w:val="0"/>
        <w:autoSpaceDE w:val="0"/>
        <w:autoSpaceDN w:val="0"/>
        <w:adjustRightInd w:val="0"/>
        <w:spacing w:after="240" w:line="360" w:lineRule="atLeast"/>
        <w:rPr>
          <w:rFonts w:ascii="Times" w:eastAsia="System Font" w:hAnsi="Times" w:cs="Times"/>
          <w:color w:val="000000"/>
        </w:rPr>
      </w:pPr>
      <w:proofErr w:type="spellStart"/>
      <w:r>
        <w:rPr>
          <w:rFonts w:ascii="System Font" w:eastAsia="System Font" w:hAnsi="Times" w:cs="System Font"/>
          <w:color w:val="000000"/>
          <w:sz w:val="29"/>
          <w:szCs w:val="29"/>
        </w:rPr>
        <w:t>VirtualBox</w:t>
      </w:r>
      <w:proofErr w:type="spellEnd"/>
      <w:r>
        <w:rPr>
          <w:rFonts w:ascii="System Font" w:eastAsia="System Font" w:hAnsi="Times" w:cs="System Font"/>
          <w:color w:val="000000"/>
          <w:sz w:val="29"/>
          <w:szCs w:val="29"/>
        </w:rPr>
        <w:t xml:space="preserve"> is the recommended Virtual Machine manager for EVSS since it is available free of charge on all platforms. To install it on your </w:t>
      </w:r>
      <w:proofErr w:type="gramStart"/>
      <w:r>
        <w:rPr>
          <w:rFonts w:ascii="System Font" w:eastAsia="System Font" w:hAnsi="Times" w:cs="System Font"/>
          <w:color w:val="000000"/>
          <w:sz w:val="29"/>
          <w:szCs w:val="29"/>
        </w:rPr>
        <w:t>machine</w:t>
      </w:r>
      <w:proofErr w:type="gramEnd"/>
      <w:r>
        <w:rPr>
          <w:rFonts w:ascii="System Font" w:eastAsia="System Font" w:hAnsi="Times" w:cs="System Font"/>
          <w:color w:val="000000"/>
          <w:sz w:val="29"/>
          <w:szCs w:val="29"/>
        </w:rPr>
        <w:t xml:space="preserve"> follow the instructions below. </w:t>
      </w:r>
    </w:p>
    <w:p w14:paraId="52E9F31D" w14:textId="77777777" w:rsidR="004E43AA" w:rsidRDefault="004E43AA" w:rsidP="004E43AA">
      <w:pPr>
        <w:widowControl w:val="0"/>
        <w:numPr>
          <w:ilvl w:val="0"/>
          <w:numId w:val="3"/>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proofErr w:type="spellStart"/>
      <w:r>
        <w:rPr>
          <w:rFonts w:ascii="System Font" w:eastAsia="System Font" w:hAnsi="Times" w:cs="System Font"/>
          <w:color w:val="000000"/>
          <w:sz w:val="29"/>
          <w:szCs w:val="29"/>
        </w:rPr>
        <w:t>Dowload</w:t>
      </w:r>
      <w:proofErr w:type="spellEnd"/>
      <w:r>
        <w:rPr>
          <w:rFonts w:ascii="System Font" w:eastAsia="System Font" w:hAnsi="Times" w:cs="System Font"/>
          <w:color w:val="000000"/>
          <w:sz w:val="29"/>
          <w:szCs w:val="29"/>
        </w:rPr>
        <w:t xml:space="preserve"> the latest version of </w:t>
      </w:r>
      <w:proofErr w:type="spellStart"/>
      <w:r>
        <w:rPr>
          <w:rFonts w:ascii="System Font" w:eastAsia="System Font" w:hAnsi="Times" w:cs="System Font"/>
          <w:color w:val="000000"/>
          <w:sz w:val="29"/>
          <w:szCs w:val="29"/>
        </w:rPr>
        <w:t>VirtualBox</w:t>
      </w:r>
      <w:proofErr w:type="spellEnd"/>
      <w:r>
        <w:rPr>
          <w:rFonts w:ascii="System Font" w:eastAsia="System Font" w:hAnsi="Times" w:cs="System Font"/>
          <w:color w:val="000000"/>
          <w:sz w:val="29"/>
          <w:szCs w:val="29"/>
        </w:rPr>
        <w:t xml:space="preserve"> from </w:t>
      </w:r>
      <w:r>
        <w:rPr>
          <w:rFonts w:ascii="System Font" w:eastAsia="System Font" w:hAnsi="Times" w:cs="System Font"/>
          <w:color w:val="2A5DA0"/>
          <w:sz w:val="29"/>
          <w:szCs w:val="29"/>
        </w:rPr>
        <w:t>https://www.virtualbox.org/wiki/Downloads</w:t>
      </w:r>
      <w:r>
        <w:rPr>
          <w:rFonts w:ascii="System Font" w:eastAsia="System Font" w:hAnsi="Times" w:cs="System Font"/>
          <w:color w:val="000000"/>
          <w:sz w:val="29"/>
          <w:szCs w:val="29"/>
        </w:rPr>
        <w:t xml:space="preserve">. Make sure to download the appropriate version for your operating system. </w:t>
      </w:r>
      <w:r>
        <w:rPr>
          <w:rFonts w:ascii="System Font" w:eastAsia="System Font" w:hAnsi="Times" w:cs="System Font" w:hint="eastAsia"/>
          <w:color w:val="000000"/>
          <w:sz w:val="29"/>
          <w:szCs w:val="29"/>
        </w:rPr>
        <w:t> </w:t>
      </w:r>
    </w:p>
    <w:p w14:paraId="74208E0D" w14:textId="77777777" w:rsidR="004E43AA" w:rsidRDefault="004E43AA" w:rsidP="004E43AA">
      <w:pPr>
        <w:widowControl w:val="0"/>
        <w:numPr>
          <w:ilvl w:val="0"/>
          <w:numId w:val="3"/>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Follow the instructions on the installer for your specific OS. </w:t>
      </w:r>
      <w:r>
        <w:rPr>
          <w:rFonts w:ascii="System Font" w:eastAsia="System Font" w:hAnsi="Times" w:cs="System Font" w:hint="eastAsia"/>
          <w:color w:val="000000"/>
          <w:sz w:val="29"/>
          <w:szCs w:val="29"/>
        </w:rPr>
        <w:t> </w:t>
      </w:r>
    </w:p>
    <w:p w14:paraId="1FF685DB" w14:textId="77777777" w:rsidR="004E43AA" w:rsidRDefault="004E43AA" w:rsidP="004E43AA">
      <w:pPr>
        <w:widowControl w:val="0"/>
        <w:autoSpaceDE w:val="0"/>
        <w:autoSpaceDN w:val="0"/>
        <w:adjustRightInd w:val="0"/>
        <w:spacing w:after="240" w:line="580" w:lineRule="atLeast"/>
        <w:rPr>
          <w:rFonts w:ascii="Times" w:eastAsia="System Font" w:hAnsi="Times" w:cs="Times"/>
          <w:color w:val="000000"/>
        </w:rPr>
      </w:pPr>
      <w:r>
        <w:rPr>
          <w:rFonts w:ascii="Arial" w:eastAsia="System Font" w:hAnsi="Arial" w:cs="Arial"/>
          <w:color w:val="262626"/>
          <w:sz w:val="50"/>
          <w:szCs w:val="50"/>
        </w:rPr>
        <w:t xml:space="preserve">Setup Local Database </w:t>
      </w:r>
    </w:p>
    <w:p w14:paraId="4F79E339" w14:textId="77777777" w:rsidR="004E43AA" w:rsidRDefault="004E43AA" w:rsidP="004E43AA">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color w:val="000000"/>
          <w:sz w:val="29"/>
          <w:szCs w:val="29"/>
        </w:rPr>
        <w:t xml:space="preserve">The EVSS project uses Oracle for its database provider. Since running a full blow oracle server on your machine would consume a lot of resources we use a lighter-weight </w:t>
      </w:r>
      <w:proofErr w:type="spellStart"/>
      <w:r>
        <w:rPr>
          <w:rFonts w:ascii="System Font" w:eastAsia="System Font" w:hAnsi="Times" w:cs="System Font"/>
          <w:color w:val="000000"/>
          <w:sz w:val="29"/>
          <w:szCs w:val="29"/>
        </w:rPr>
        <w:t>OracleXE</w:t>
      </w:r>
      <w:proofErr w:type="spellEnd"/>
      <w:r>
        <w:rPr>
          <w:rFonts w:ascii="System Font" w:eastAsia="System Font" w:hAnsi="Times" w:cs="System Font"/>
          <w:color w:val="000000"/>
          <w:sz w:val="29"/>
          <w:szCs w:val="29"/>
        </w:rPr>
        <w:t xml:space="preserve"> instance running on a VM instance. </w:t>
      </w:r>
    </w:p>
    <w:p w14:paraId="120ED22F" w14:textId="64997759" w:rsidR="00D40340" w:rsidRDefault="004E43AA" w:rsidP="004E43AA">
      <w:pPr>
        <w:widowControl w:val="0"/>
        <w:autoSpaceDE w:val="0"/>
        <w:autoSpaceDN w:val="0"/>
        <w:adjustRightInd w:val="0"/>
        <w:spacing w:after="240" w:line="360" w:lineRule="atLeast"/>
        <w:rPr>
          <w:rFonts w:ascii="System Font" w:eastAsia="System Font" w:hAnsi="Times" w:cs="System Font"/>
          <w:color w:val="2A5DA0"/>
          <w:sz w:val="29"/>
          <w:szCs w:val="29"/>
        </w:rPr>
      </w:pPr>
      <w:r>
        <w:rPr>
          <w:rFonts w:ascii="System Font" w:eastAsia="System Font" w:hAnsi="Times" w:cs="System Font"/>
          <w:color w:val="000000"/>
          <w:sz w:val="29"/>
          <w:szCs w:val="29"/>
        </w:rPr>
        <w:t>1. Download the latest VM</w:t>
      </w:r>
    </w:p>
    <w:p w14:paraId="5DA20BB2" w14:textId="77777777" w:rsidR="00D40340" w:rsidRDefault="004E43AA" w:rsidP="004E43AA">
      <w:pPr>
        <w:widowControl w:val="0"/>
        <w:autoSpaceDE w:val="0"/>
        <w:autoSpaceDN w:val="0"/>
        <w:adjustRightInd w:val="0"/>
        <w:spacing w:after="240" w:line="360" w:lineRule="atLeast"/>
        <w:rPr>
          <w:rFonts w:ascii="System Font" w:eastAsia="System Font" w:hAnsi="Times" w:cs="System Font"/>
          <w:color w:val="000000"/>
          <w:sz w:val="29"/>
          <w:szCs w:val="29"/>
        </w:rPr>
      </w:pPr>
      <w:r>
        <w:rPr>
          <w:rFonts w:ascii="System Font" w:eastAsia="System Font" w:hAnsi="Times" w:cs="System Font" w:hint="eastAsia"/>
          <w:color w:val="2A5DA0"/>
          <w:sz w:val="29"/>
          <w:szCs w:val="29"/>
        </w:rPr>
        <w:t> </w:t>
      </w:r>
      <w:r>
        <w:rPr>
          <w:rFonts w:ascii="System Font" w:eastAsia="System Font" w:hAnsi="Times" w:cs="System Font"/>
          <w:color w:val="000000"/>
          <w:sz w:val="29"/>
          <w:szCs w:val="29"/>
        </w:rPr>
        <w:t xml:space="preserve">2. </w:t>
      </w:r>
      <w:r w:rsidR="00D40340">
        <w:rPr>
          <w:rFonts w:ascii="System Font" w:eastAsia="System Font" w:hAnsi="Times" w:cs="System Font"/>
          <w:color w:val="000000"/>
          <w:sz w:val="29"/>
          <w:szCs w:val="29"/>
        </w:rPr>
        <w:t>Import</w:t>
      </w:r>
      <w:r>
        <w:rPr>
          <w:rFonts w:ascii="System Font" w:eastAsia="System Font" w:hAnsi="Times" w:cs="System Font"/>
          <w:color w:val="000000"/>
          <w:sz w:val="29"/>
          <w:szCs w:val="29"/>
        </w:rPr>
        <w:t xml:space="preserve"> the VM into the Virtual Box software</w:t>
      </w:r>
      <w:r>
        <w:rPr>
          <w:rFonts w:ascii="System Font" w:eastAsia="System Font" w:hAnsi="Times" w:cs="System Font" w:hint="eastAsia"/>
          <w:color w:val="000000"/>
          <w:sz w:val="29"/>
          <w:szCs w:val="29"/>
        </w:rPr>
        <w:t> </w:t>
      </w:r>
    </w:p>
    <w:p w14:paraId="2CA79577" w14:textId="77777777" w:rsidR="004E43AA" w:rsidRDefault="004E43AA" w:rsidP="004E43AA">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color w:val="000000"/>
          <w:sz w:val="29"/>
          <w:szCs w:val="29"/>
        </w:rPr>
        <w:t xml:space="preserve">3. From the menu at the top of </w:t>
      </w:r>
      <w:proofErr w:type="spellStart"/>
      <w:r>
        <w:rPr>
          <w:rFonts w:ascii="System Font" w:eastAsia="System Font" w:hAnsi="Times" w:cs="System Font"/>
          <w:color w:val="000000"/>
          <w:sz w:val="29"/>
          <w:szCs w:val="29"/>
        </w:rPr>
        <w:t>VirtualBox</w:t>
      </w:r>
      <w:proofErr w:type="spellEnd"/>
      <w:r>
        <w:rPr>
          <w:rFonts w:ascii="System Font" w:eastAsia="System Font" w:hAnsi="Times" w:cs="System Font"/>
          <w:color w:val="000000"/>
          <w:sz w:val="29"/>
          <w:szCs w:val="29"/>
        </w:rPr>
        <w:t xml:space="preserve"> select Machines-&gt;Add and select the </w:t>
      </w:r>
      <w:proofErr w:type="spellStart"/>
      <w:r>
        <w:rPr>
          <w:rFonts w:ascii="System Font" w:eastAsia="System Font" w:hAnsi="Times" w:cs="System Font"/>
          <w:color w:val="000000"/>
          <w:sz w:val="29"/>
          <w:szCs w:val="29"/>
        </w:rPr>
        <w:t>VirtualBox</w:t>
      </w:r>
      <w:proofErr w:type="spellEnd"/>
      <w:r>
        <w:rPr>
          <w:rFonts w:ascii="System Font" w:eastAsia="System Font" w:hAnsi="Times" w:cs="System Font"/>
          <w:color w:val="000000"/>
          <w:sz w:val="29"/>
          <w:szCs w:val="29"/>
        </w:rPr>
        <w:t xml:space="preserve"> Machine Definition file. 4. </w:t>
      </w:r>
    </w:p>
    <w:p w14:paraId="341DBBFD" w14:textId="77777777" w:rsidR="004E43AA" w:rsidRDefault="004E43AA" w:rsidP="004E43AA">
      <w:pPr>
        <w:widowControl w:val="0"/>
        <w:autoSpaceDE w:val="0"/>
        <w:autoSpaceDN w:val="0"/>
        <w:adjustRightInd w:val="0"/>
        <w:spacing w:after="240" w:line="580" w:lineRule="atLeast"/>
        <w:rPr>
          <w:rFonts w:ascii="Times" w:eastAsia="System Font" w:hAnsi="Times" w:cs="Times"/>
          <w:color w:val="000000"/>
        </w:rPr>
      </w:pPr>
      <w:r>
        <w:rPr>
          <w:rFonts w:ascii="Arial" w:eastAsia="System Font" w:hAnsi="Arial" w:cs="Arial"/>
          <w:color w:val="262626"/>
          <w:sz w:val="50"/>
          <w:szCs w:val="50"/>
        </w:rPr>
        <w:t xml:space="preserve">Install / Configure IDE </w:t>
      </w:r>
    </w:p>
    <w:p w14:paraId="73C1B6DE" w14:textId="77777777" w:rsidR="004E43AA" w:rsidRDefault="004E43AA" w:rsidP="004E43AA">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b/>
          <w:bCs/>
          <w:color w:val="000000"/>
          <w:sz w:val="29"/>
          <w:szCs w:val="29"/>
        </w:rPr>
        <w:t xml:space="preserve">Eclipse Mars (4.5) </w:t>
      </w:r>
    </w:p>
    <w:p w14:paraId="34969A50" w14:textId="77777777" w:rsidR="00506458" w:rsidRDefault="004E43AA" w:rsidP="004E43AA">
      <w:pPr>
        <w:widowControl w:val="0"/>
        <w:numPr>
          <w:ilvl w:val="0"/>
          <w:numId w:val="4"/>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Install the Mars version (4.5.1) of </w:t>
      </w:r>
      <w:r>
        <w:rPr>
          <w:rFonts w:ascii="System Font" w:eastAsia="System Font" w:hAnsi="Times" w:cs="System Font"/>
          <w:color w:val="0E0E0E"/>
          <w:sz w:val="29"/>
          <w:szCs w:val="29"/>
        </w:rPr>
        <w:t xml:space="preserve">Eclipse. Choose the version </w:t>
      </w:r>
      <w:r>
        <w:rPr>
          <w:rFonts w:ascii="System Font" w:eastAsia="System Font" w:hAnsi="Times" w:cs="System Font"/>
          <w:b/>
          <w:bCs/>
          <w:color w:val="0E0E0E"/>
          <w:sz w:val="29"/>
          <w:szCs w:val="29"/>
        </w:rPr>
        <w:t>Eclipse IDE for Java EE</w:t>
      </w:r>
      <w:r>
        <w:rPr>
          <w:rFonts w:ascii="System Font" w:eastAsia="System Font" w:hAnsi="Times" w:cs="System Font" w:hint="eastAsia"/>
          <w:b/>
          <w:bCs/>
          <w:color w:val="0E0E0E"/>
          <w:sz w:val="29"/>
          <w:szCs w:val="29"/>
        </w:rPr>
        <w:t> </w:t>
      </w:r>
      <w:r>
        <w:rPr>
          <w:rFonts w:ascii="System Font" w:eastAsia="System Font" w:hAnsi="Times" w:cs="System Font"/>
          <w:b/>
          <w:bCs/>
          <w:color w:val="0E0E0E"/>
          <w:sz w:val="29"/>
          <w:szCs w:val="29"/>
        </w:rPr>
        <w:t xml:space="preserve">Developers </w:t>
      </w:r>
      <w:r>
        <w:rPr>
          <w:rFonts w:ascii="System Font" w:eastAsia="System Font" w:hAnsi="Times" w:cs="System Font"/>
          <w:color w:val="0E0E0E"/>
          <w:sz w:val="29"/>
          <w:szCs w:val="29"/>
        </w:rPr>
        <w:t xml:space="preserve">from </w:t>
      </w:r>
      <w:r>
        <w:rPr>
          <w:rFonts w:ascii="System Font" w:eastAsia="System Font" w:hAnsi="Times" w:cs="System Font"/>
          <w:color w:val="2A5DA0"/>
          <w:sz w:val="29"/>
          <w:szCs w:val="29"/>
        </w:rPr>
        <w:t>http://www.eclipse.org/downloads/</w:t>
      </w:r>
      <w:r>
        <w:rPr>
          <w:rFonts w:ascii="System Font" w:eastAsia="System Font" w:hAnsi="Times" w:cs="System Font"/>
          <w:color w:val="0E0E0E"/>
          <w:sz w:val="29"/>
          <w:szCs w:val="29"/>
        </w:rPr>
        <w:t xml:space="preserve">. </w:t>
      </w:r>
      <w:r>
        <w:rPr>
          <w:rFonts w:ascii="System Font" w:eastAsia="System Font" w:hAnsi="Times" w:cs="System Font"/>
          <w:b/>
          <w:bCs/>
          <w:color w:val="0E0E0E"/>
          <w:sz w:val="29"/>
          <w:szCs w:val="29"/>
        </w:rPr>
        <w:t xml:space="preserve">Note: </w:t>
      </w:r>
      <w:r>
        <w:rPr>
          <w:rFonts w:ascii="System Font" w:eastAsia="System Font" w:hAnsi="Times" w:cs="System Font"/>
          <w:color w:val="0E0E0E"/>
          <w:sz w:val="29"/>
          <w:szCs w:val="29"/>
        </w:rPr>
        <w:t>Make sure that both the Eclipse and JDK are of the same n-bit version (</w:t>
      </w:r>
      <w:proofErr w:type="spellStart"/>
      <w:r>
        <w:rPr>
          <w:rFonts w:ascii="System Font" w:eastAsia="System Font" w:hAnsi="Times" w:cs="System Font"/>
          <w:color w:val="0E0E0E"/>
          <w:sz w:val="29"/>
          <w:szCs w:val="29"/>
        </w:rPr>
        <w:t>i.e</w:t>
      </w:r>
      <w:proofErr w:type="spellEnd"/>
      <w:r>
        <w:rPr>
          <w:rFonts w:ascii="System Font" w:eastAsia="System Font" w:hAnsi="Times" w:cs="System Font"/>
          <w:color w:val="0E0E0E"/>
          <w:sz w:val="29"/>
          <w:szCs w:val="29"/>
        </w:rPr>
        <w:t xml:space="preserve"> 64-bit version or the 32-bit version) </w:t>
      </w:r>
      <w:r>
        <w:rPr>
          <w:rFonts w:ascii="System Font" w:eastAsia="System Font" w:hAnsi="Times" w:cs="System Font" w:hint="eastAsia"/>
          <w:color w:val="000000"/>
          <w:sz w:val="29"/>
          <w:szCs w:val="29"/>
        </w:rPr>
        <w:t> </w:t>
      </w:r>
    </w:p>
    <w:p w14:paraId="69915A4F" w14:textId="10AAB174" w:rsidR="004E43AA" w:rsidRDefault="004E43AA" w:rsidP="00506458">
      <w:pPr>
        <w:widowControl w:val="0"/>
        <w:tabs>
          <w:tab w:val="left" w:pos="220"/>
          <w:tab w:val="left" w:pos="720"/>
        </w:tabs>
        <w:autoSpaceDE w:val="0"/>
        <w:autoSpaceDN w:val="0"/>
        <w:adjustRightInd w:val="0"/>
        <w:spacing w:after="293" w:line="360" w:lineRule="atLeast"/>
        <w:ind w:left="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a. To support multiple side-by-side Eclipse installations, it is recommended that you unzip Eclipse to the directory </w:t>
      </w:r>
      <w:r>
        <w:rPr>
          <w:rFonts w:ascii="System Font" w:eastAsia="System Font" w:hAnsi="Times" w:cs="System Font"/>
          <w:b/>
          <w:bCs/>
          <w:color w:val="000000"/>
          <w:sz w:val="29"/>
          <w:szCs w:val="29"/>
        </w:rPr>
        <w:t xml:space="preserve">C:\va_wss_dev </w:t>
      </w:r>
      <w:r>
        <w:rPr>
          <w:rFonts w:ascii="System Font" w:eastAsia="System Font" w:hAnsi="Times" w:cs="System Font"/>
          <w:color w:val="000000"/>
          <w:sz w:val="29"/>
          <w:szCs w:val="29"/>
        </w:rPr>
        <w:t xml:space="preserve">with the version number intact. For example, </w:t>
      </w:r>
      <w:r>
        <w:rPr>
          <w:rFonts w:ascii="System Font" w:eastAsia="System Font" w:hAnsi="Times" w:cs="System Font"/>
          <w:b/>
          <w:bCs/>
          <w:color w:val="000000"/>
          <w:sz w:val="29"/>
          <w:szCs w:val="29"/>
        </w:rPr>
        <w:t xml:space="preserve">C:\va_wss_dev\eclipse-jee- mars </w:t>
      </w:r>
      <w:r>
        <w:rPr>
          <w:rFonts w:ascii="System Font" w:eastAsia="System Font" w:hAnsi="Times" w:cs="System Font"/>
          <w:color w:val="000000"/>
          <w:sz w:val="29"/>
          <w:szCs w:val="29"/>
        </w:rPr>
        <w:t xml:space="preserve">or </w:t>
      </w:r>
      <w:r>
        <w:rPr>
          <w:rFonts w:ascii="System Font" w:eastAsia="System Font" w:hAnsi="Times" w:cs="System Font"/>
          <w:b/>
          <w:bCs/>
          <w:color w:val="000000"/>
          <w:sz w:val="29"/>
          <w:szCs w:val="29"/>
        </w:rPr>
        <w:t xml:space="preserve">C:\eclipse-jee-mars </w:t>
      </w:r>
    </w:p>
    <w:p w14:paraId="084265B0" w14:textId="77777777" w:rsidR="004E43AA" w:rsidRDefault="004E43AA" w:rsidP="004E43AA">
      <w:pPr>
        <w:widowControl w:val="0"/>
        <w:numPr>
          <w:ilvl w:val="1"/>
          <w:numId w:val="4"/>
        </w:numPr>
        <w:tabs>
          <w:tab w:val="left" w:pos="940"/>
          <w:tab w:val="left" w:pos="1440"/>
        </w:tabs>
        <w:autoSpaceDE w:val="0"/>
        <w:autoSpaceDN w:val="0"/>
        <w:adjustRightInd w:val="0"/>
        <w:spacing w:after="293" w:line="360" w:lineRule="atLeast"/>
        <w:ind w:hanging="144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After installing (unzipping) Eclipse start it by running the eclipse.exe found in Eclipse install </w:t>
      </w:r>
      <w:proofErr w:type="spellStart"/>
      <w:r>
        <w:rPr>
          <w:rFonts w:ascii="System Font" w:eastAsia="System Font" w:hAnsi="Times" w:cs="System Font"/>
          <w:color w:val="000000"/>
          <w:sz w:val="29"/>
          <w:szCs w:val="29"/>
        </w:rPr>
        <w:t>dir</w:t>
      </w:r>
      <w:proofErr w:type="spellEnd"/>
      <w:r>
        <w:rPr>
          <w:rFonts w:ascii="System Font" w:eastAsia="System Font" w:hAnsi="Times" w:cs="System Font"/>
          <w:color w:val="000000"/>
          <w:sz w:val="29"/>
          <w:szCs w:val="29"/>
        </w:rPr>
        <w:t xml:space="preserve"> (i.e. </w:t>
      </w:r>
      <w:r>
        <w:rPr>
          <w:rFonts w:ascii="System Font" w:eastAsia="System Font" w:hAnsi="Times" w:cs="System Font"/>
          <w:b/>
          <w:bCs/>
          <w:color w:val="000000"/>
          <w:sz w:val="29"/>
          <w:szCs w:val="29"/>
        </w:rPr>
        <w:t>C:\va_wss_dev\eclipse-jee-mars\eclipse</w:t>
      </w:r>
      <w:r>
        <w:rPr>
          <w:rFonts w:ascii="System Font" w:eastAsia="System Font" w:hAnsi="Times" w:cs="System Font"/>
          <w:color w:val="000000"/>
          <w:sz w:val="29"/>
          <w:szCs w:val="29"/>
        </w:rPr>
        <w:t xml:space="preserve">) </w:t>
      </w:r>
      <w:r>
        <w:rPr>
          <w:rFonts w:ascii="System Font" w:eastAsia="System Font" w:hAnsi="Times" w:cs="System Font" w:hint="eastAsia"/>
          <w:color w:val="000000"/>
          <w:sz w:val="29"/>
          <w:szCs w:val="29"/>
        </w:rPr>
        <w:t> </w:t>
      </w:r>
    </w:p>
    <w:p w14:paraId="7643D45F" w14:textId="77777777" w:rsidR="004E43AA" w:rsidRDefault="004E43AA" w:rsidP="004E43AA">
      <w:pPr>
        <w:widowControl w:val="0"/>
        <w:numPr>
          <w:ilvl w:val="1"/>
          <w:numId w:val="4"/>
        </w:numPr>
        <w:tabs>
          <w:tab w:val="left" w:pos="940"/>
          <w:tab w:val="left" w:pos="1440"/>
        </w:tabs>
        <w:autoSpaceDE w:val="0"/>
        <w:autoSpaceDN w:val="0"/>
        <w:adjustRightInd w:val="0"/>
        <w:spacing w:after="293" w:line="360" w:lineRule="atLeast"/>
        <w:ind w:hanging="144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At the prompt, specify a path for your workspace. The recommended workspace for </w:t>
      </w:r>
      <w:proofErr w:type="spellStart"/>
      <w:r>
        <w:rPr>
          <w:rFonts w:ascii="System Font" w:eastAsia="System Font" w:hAnsi="Times" w:cs="System Font"/>
          <w:color w:val="000000"/>
          <w:sz w:val="29"/>
          <w:szCs w:val="29"/>
        </w:rPr>
        <w:t>wss</w:t>
      </w:r>
      <w:proofErr w:type="spellEnd"/>
      <w:r>
        <w:rPr>
          <w:rFonts w:ascii="System Font" w:eastAsia="System Font" w:hAnsi="Times" w:cs="System Font"/>
          <w:color w:val="000000"/>
          <w:sz w:val="29"/>
          <w:szCs w:val="29"/>
        </w:rPr>
        <w:t xml:space="preserve"> trunk development is </w:t>
      </w:r>
      <w:r>
        <w:rPr>
          <w:rFonts w:ascii="System Font" w:eastAsia="System Font" w:hAnsi="Times" w:cs="System Font"/>
          <w:b/>
          <w:bCs/>
          <w:color w:val="000000"/>
          <w:sz w:val="29"/>
          <w:szCs w:val="29"/>
        </w:rPr>
        <w:t xml:space="preserve">C:\va_wss_dev\workspaces\wss-all-trunks </w:t>
      </w:r>
      <w:r>
        <w:rPr>
          <w:rFonts w:ascii="System Font" w:eastAsia="System Font" w:hAnsi="Times" w:cs="System Font" w:hint="eastAsia"/>
          <w:color w:val="000000"/>
          <w:sz w:val="29"/>
          <w:szCs w:val="29"/>
        </w:rPr>
        <w:t> </w:t>
      </w:r>
    </w:p>
    <w:p w14:paraId="6EE74C4C" w14:textId="77777777" w:rsidR="00506458" w:rsidRDefault="004E43AA" w:rsidP="004E43AA">
      <w:pPr>
        <w:widowControl w:val="0"/>
        <w:numPr>
          <w:ilvl w:val="0"/>
          <w:numId w:val="4"/>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Make sure that the Java setting points to a JDK and not a JRE:</w:t>
      </w:r>
      <w:r>
        <w:rPr>
          <w:rFonts w:ascii="System Font" w:eastAsia="System Font" w:hAnsi="Times" w:cs="System Font" w:hint="eastAsia"/>
          <w:color w:val="000000"/>
          <w:sz w:val="29"/>
          <w:szCs w:val="29"/>
        </w:rPr>
        <w:t> </w:t>
      </w:r>
    </w:p>
    <w:p w14:paraId="23372CA3" w14:textId="3A66EF54" w:rsidR="004E43AA" w:rsidRDefault="004E43AA" w:rsidP="00506458">
      <w:pPr>
        <w:widowControl w:val="0"/>
        <w:tabs>
          <w:tab w:val="left" w:pos="220"/>
          <w:tab w:val="left" w:pos="720"/>
        </w:tabs>
        <w:autoSpaceDE w:val="0"/>
        <w:autoSpaceDN w:val="0"/>
        <w:adjustRightInd w:val="0"/>
        <w:spacing w:after="293" w:line="360" w:lineRule="atLeast"/>
        <w:ind w:left="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a. In Eclipse, go to </w:t>
      </w:r>
      <w:r>
        <w:rPr>
          <w:rFonts w:ascii="System Font" w:eastAsia="System Font" w:hAnsi="Times" w:cs="System Font"/>
          <w:b/>
          <w:bCs/>
          <w:color w:val="000000"/>
          <w:sz w:val="29"/>
          <w:szCs w:val="29"/>
        </w:rPr>
        <w:t xml:space="preserve">Window </w:t>
      </w:r>
      <w:r>
        <w:rPr>
          <w:rFonts w:ascii="System Font" w:eastAsia="System Font" w:hAnsi="Times" w:cs="System Font"/>
          <w:color w:val="000000"/>
          <w:sz w:val="29"/>
          <w:szCs w:val="29"/>
        </w:rPr>
        <w:t xml:space="preserve">&gt; </w:t>
      </w:r>
      <w:r>
        <w:rPr>
          <w:rFonts w:ascii="System Font" w:eastAsia="System Font" w:hAnsi="Times" w:cs="System Font"/>
          <w:b/>
          <w:bCs/>
          <w:color w:val="000000"/>
          <w:sz w:val="29"/>
          <w:szCs w:val="29"/>
        </w:rPr>
        <w:t xml:space="preserve">Preferences </w:t>
      </w:r>
      <w:r>
        <w:rPr>
          <w:rFonts w:ascii="System Font" w:eastAsia="System Font" w:hAnsi="Times" w:cs="System Font"/>
          <w:color w:val="000000"/>
          <w:sz w:val="29"/>
          <w:szCs w:val="29"/>
        </w:rPr>
        <w:t xml:space="preserve">&gt; </w:t>
      </w:r>
      <w:r>
        <w:rPr>
          <w:rFonts w:ascii="System Font" w:eastAsia="System Font" w:hAnsi="Times" w:cs="System Font"/>
          <w:b/>
          <w:bCs/>
          <w:color w:val="000000"/>
          <w:sz w:val="29"/>
          <w:szCs w:val="29"/>
        </w:rPr>
        <w:t xml:space="preserve">Java </w:t>
      </w:r>
      <w:r>
        <w:rPr>
          <w:rFonts w:ascii="System Font" w:eastAsia="System Font" w:hAnsi="Times" w:cs="System Font"/>
          <w:color w:val="000000"/>
          <w:sz w:val="29"/>
          <w:szCs w:val="29"/>
        </w:rPr>
        <w:t xml:space="preserve">&gt; </w:t>
      </w:r>
      <w:r>
        <w:rPr>
          <w:rFonts w:ascii="System Font" w:eastAsia="System Font" w:hAnsi="Times" w:cs="System Font"/>
          <w:b/>
          <w:bCs/>
          <w:color w:val="000000"/>
          <w:sz w:val="29"/>
          <w:szCs w:val="29"/>
        </w:rPr>
        <w:t>Installed JREs</w:t>
      </w:r>
      <w:r>
        <w:rPr>
          <w:rFonts w:ascii="System Font" w:eastAsia="System Font" w:hAnsi="Times" w:cs="System Font" w:hint="eastAsia"/>
          <w:b/>
          <w:bCs/>
          <w:color w:val="000000"/>
          <w:sz w:val="29"/>
          <w:szCs w:val="29"/>
        </w:rPr>
        <w:t> </w:t>
      </w:r>
      <w:r>
        <w:rPr>
          <w:rFonts w:ascii="System Font" w:eastAsia="System Font" w:hAnsi="Times" w:cs="System Font"/>
          <w:color w:val="000000"/>
          <w:sz w:val="29"/>
          <w:szCs w:val="29"/>
        </w:rPr>
        <w:t xml:space="preserve">b. The checked JRE </w:t>
      </w:r>
      <w:r>
        <w:rPr>
          <w:rFonts w:ascii="System Font" w:eastAsia="System Font" w:hAnsi="Times" w:cs="System Font"/>
          <w:b/>
          <w:bCs/>
          <w:color w:val="000000"/>
          <w:sz w:val="29"/>
          <w:szCs w:val="29"/>
        </w:rPr>
        <w:t xml:space="preserve">Location </w:t>
      </w:r>
      <w:r>
        <w:rPr>
          <w:rFonts w:ascii="System Font" w:eastAsia="System Font" w:hAnsi="Times" w:cs="System Font"/>
          <w:color w:val="000000"/>
          <w:sz w:val="29"/>
          <w:szCs w:val="29"/>
        </w:rPr>
        <w:t xml:space="preserve">column should point to a JDK folder. If this is not the case, point to a local JDK installation </w:t>
      </w:r>
      <w:r>
        <w:rPr>
          <w:rFonts w:ascii="System Font" w:eastAsia="System Font" w:hAnsi="Times" w:cs="System Font" w:hint="eastAsia"/>
          <w:color w:val="000000"/>
          <w:sz w:val="29"/>
          <w:szCs w:val="29"/>
        </w:rPr>
        <w:t> </w:t>
      </w:r>
      <w:r>
        <w:rPr>
          <w:rFonts w:ascii="System Font" w:eastAsia="System Font" w:hAnsi="Times" w:cs="System Font"/>
          <w:color w:val="000000"/>
          <w:sz w:val="29"/>
          <w:szCs w:val="29"/>
        </w:rPr>
        <w:t xml:space="preserve">(i.e. the JDK that ships with WLS) and click ok. </w:t>
      </w:r>
      <w:r>
        <w:rPr>
          <w:rFonts w:ascii="System Font" w:eastAsia="System Font" w:hAnsi="Times" w:cs="System Font" w:hint="eastAsia"/>
          <w:color w:val="000000"/>
          <w:sz w:val="29"/>
          <w:szCs w:val="29"/>
        </w:rPr>
        <w:t> </w:t>
      </w:r>
    </w:p>
    <w:p w14:paraId="16B820E4" w14:textId="77777777" w:rsidR="004E43AA" w:rsidRDefault="004E43AA" w:rsidP="004E43AA">
      <w:pPr>
        <w:widowControl w:val="0"/>
        <w:numPr>
          <w:ilvl w:val="0"/>
          <w:numId w:val="4"/>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E0E0E"/>
          <w:sz w:val="29"/>
          <w:szCs w:val="29"/>
        </w:rPr>
        <w:t xml:space="preserve">OPTIONAL: Install Spring Tool Suite (from within Eclipse search for this via the Help - Eclipse Marketplace option) </w:t>
      </w:r>
      <w:r>
        <w:rPr>
          <w:rFonts w:ascii="System Font" w:eastAsia="System Font" w:hAnsi="Times" w:cs="System Font" w:hint="eastAsia"/>
          <w:color w:val="000000"/>
          <w:sz w:val="29"/>
          <w:szCs w:val="29"/>
        </w:rPr>
        <w:t> </w:t>
      </w:r>
    </w:p>
    <w:p w14:paraId="30D27CBB" w14:textId="10B2E086" w:rsidR="004E43AA" w:rsidRDefault="004E43AA" w:rsidP="004E43AA">
      <w:pPr>
        <w:widowControl w:val="0"/>
        <w:numPr>
          <w:ilvl w:val="0"/>
          <w:numId w:val="4"/>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Install</w:t>
      </w:r>
      <w:r w:rsidR="00506458">
        <w:rPr>
          <w:rFonts w:ascii="System Font" w:eastAsia="System Font" w:hAnsi="Times" w:cs="System Font"/>
          <w:color w:val="000000"/>
          <w:sz w:val="29"/>
          <w:szCs w:val="29"/>
        </w:rPr>
        <w:t xml:space="preserve"> </w:t>
      </w:r>
      <w:r>
        <w:rPr>
          <w:rFonts w:ascii="System Font" w:eastAsia="System Font" w:hAnsi="Times" w:cs="System Font"/>
          <w:color w:val="000000"/>
          <w:sz w:val="29"/>
          <w:szCs w:val="29"/>
        </w:rPr>
        <w:t>Maven</w:t>
      </w:r>
      <w:r w:rsidR="00506458">
        <w:rPr>
          <w:rFonts w:ascii="System Font" w:eastAsia="System Font" w:hAnsi="Times" w:cs="System Font"/>
          <w:color w:val="000000"/>
          <w:sz w:val="29"/>
          <w:szCs w:val="29"/>
        </w:rPr>
        <w:t xml:space="preserve"> </w:t>
      </w:r>
      <w:r>
        <w:rPr>
          <w:rFonts w:ascii="System Font" w:eastAsia="System Font" w:hAnsi="Times" w:cs="System Font"/>
          <w:color w:val="000000"/>
          <w:sz w:val="29"/>
          <w:szCs w:val="29"/>
        </w:rPr>
        <w:t>Integration</w:t>
      </w:r>
      <w:r w:rsidR="00506458">
        <w:rPr>
          <w:rFonts w:ascii="System Font" w:eastAsia="System Font" w:hAnsi="Times" w:cs="System Font"/>
          <w:color w:val="000000"/>
          <w:sz w:val="29"/>
          <w:szCs w:val="29"/>
        </w:rPr>
        <w:t xml:space="preserve"> </w:t>
      </w:r>
      <w:r>
        <w:rPr>
          <w:rFonts w:ascii="System Font" w:eastAsia="System Font" w:hAnsi="Times" w:cs="System Font"/>
          <w:color w:val="000000"/>
          <w:sz w:val="29"/>
          <w:szCs w:val="29"/>
        </w:rPr>
        <w:t>for</w:t>
      </w:r>
      <w:r w:rsidR="00506458">
        <w:rPr>
          <w:rFonts w:ascii="System Font" w:eastAsia="System Font" w:hAnsi="Times" w:cs="System Font"/>
          <w:color w:val="000000"/>
          <w:sz w:val="29"/>
          <w:szCs w:val="29"/>
        </w:rPr>
        <w:t xml:space="preserve"> </w:t>
      </w:r>
      <w:r>
        <w:rPr>
          <w:rFonts w:ascii="System Font" w:eastAsia="System Font" w:hAnsi="Times" w:cs="System Font"/>
          <w:color w:val="000000"/>
          <w:sz w:val="29"/>
          <w:szCs w:val="29"/>
        </w:rPr>
        <w:t>Eclipse</w:t>
      </w:r>
      <w:r w:rsidR="00506458">
        <w:rPr>
          <w:rFonts w:ascii="System Font" w:eastAsia="System Font" w:hAnsi="Times" w:cs="System Font"/>
          <w:color w:val="000000"/>
          <w:sz w:val="29"/>
          <w:szCs w:val="29"/>
        </w:rPr>
        <w:t xml:space="preserve"> </w:t>
      </w:r>
      <w:r>
        <w:rPr>
          <w:rFonts w:ascii="System Font" w:eastAsia="System Font" w:hAnsi="Times" w:cs="System Font"/>
          <w:color w:val="000000"/>
          <w:sz w:val="29"/>
          <w:szCs w:val="29"/>
        </w:rPr>
        <w:t xml:space="preserve">(m2e) </w:t>
      </w:r>
      <w:r>
        <w:rPr>
          <w:rFonts w:ascii="System Font" w:eastAsia="System Font" w:hAnsi="Times" w:cs="System Font" w:hint="eastAsia"/>
          <w:color w:val="000000"/>
          <w:sz w:val="29"/>
          <w:szCs w:val="29"/>
        </w:rPr>
        <w:t> </w:t>
      </w:r>
    </w:p>
    <w:p w14:paraId="1607EABA" w14:textId="77777777" w:rsidR="004E43AA" w:rsidRDefault="004E43AA" w:rsidP="004E43AA">
      <w:pPr>
        <w:widowControl w:val="0"/>
        <w:numPr>
          <w:ilvl w:val="0"/>
          <w:numId w:val="4"/>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Install Maven Integration for WTP (m2e-wtp) </w:t>
      </w:r>
      <w:r>
        <w:rPr>
          <w:rFonts w:ascii="System Font" w:eastAsia="System Font" w:hAnsi="Times" w:cs="System Font"/>
          <w:color w:val="0E0E0E"/>
          <w:sz w:val="29"/>
          <w:szCs w:val="29"/>
        </w:rPr>
        <w:t xml:space="preserve">(from within Eclipse search for this via the Help - Eclipse Marketplace option) </w:t>
      </w:r>
      <w:r>
        <w:rPr>
          <w:rFonts w:ascii="System Font" w:eastAsia="System Font" w:hAnsi="Times" w:cs="System Font" w:hint="eastAsia"/>
          <w:color w:val="000000"/>
          <w:sz w:val="29"/>
          <w:szCs w:val="29"/>
        </w:rPr>
        <w:t> </w:t>
      </w:r>
    </w:p>
    <w:p w14:paraId="1EF35E6A" w14:textId="77777777" w:rsidR="00506458" w:rsidRPr="00506458" w:rsidRDefault="004E43AA" w:rsidP="00D40340">
      <w:pPr>
        <w:widowControl w:val="0"/>
        <w:numPr>
          <w:ilvl w:val="0"/>
          <w:numId w:val="4"/>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Install</w:t>
      </w:r>
      <w:r w:rsidR="00D40340">
        <w:rPr>
          <w:rFonts w:ascii="System Font" w:eastAsia="System Font" w:hAnsi="Times" w:cs="System Font"/>
          <w:color w:val="000000"/>
          <w:sz w:val="29"/>
          <w:szCs w:val="29"/>
        </w:rPr>
        <w:t xml:space="preserve"> </w:t>
      </w:r>
      <w:r>
        <w:rPr>
          <w:rFonts w:ascii="System Font" w:eastAsia="System Font" w:hAnsi="Times" w:cs="System Font"/>
          <w:color w:val="000000"/>
          <w:sz w:val="29"/>
          <w:szCs w:val="29"/>
        </w:rPr>
        <w:t>the</w:t>
      </w:r>
      <w:r w:rsidR="00D40340">
        <w:rPr>
          <w:rFonts w:ascii="System Font" w:eastAsia="System Font" w:hAnsi="Times" w:cs="System Font"/>
          <w:color w:val="000000"/>
          <w:sz w:val="29"/>
          <w:szCs w:val="29"/>
        </w:rPr>
        <w:t xml:space="preserve"> </w:t>
      </w:r>
      <w:r>
        <w:rPr>
          <w:rFonts w:ascii="System Font" w:eastAsia="System Font" w:hAnsi="Times" w:cs="System Font"/>
          <w:color w:val="000000"/>
          <w:sz w:val="29"/>
          <w:szCs w:val="29"/>
        </w:rPr>
        <w:t>Subversive</w:t>
      </w:r>
      <w:r w:rsidR="00D40340">
        <w:rPr>
          <w:rFonts w:ascii="System Font" w:eastAsia="System Font" w:hAnsi="Times" w:cs="System Font"/>
          <w:color w:val="000000"/>
          <w:sz w:val="29"/>
          <w:szCs w:val="29"/>
        </w:rPr>
        <w:t xml:space="preserve"> </w:t>
      </w:r>
      <w:r>
        <w:rPr>
          <w:rFonts w:ascii="System Font" w:eastAsia="System Font" w:hAnsi="Times" w:cs="System Font"/>
          <w:color w:val="000000"/>
          <w:sz w:val="29"/>
          <w:szCs w:val="29"/>
        </w:rPr>
        <w:t>plugin</w:t>
      </w:r>
      <w:r w:rsidR="00D40340">
        <w:rPr>
          <w:rFonts w:ascii="System Font" w:eastAsia="System Font" w:hAnsi="Times" w:cs="System Font"/>
          <w:color w:val="000000"/>
          <w:sz w:val="29"/>
          <w:szCs w:val="29"/>
        </w:rPr>
        <w:t xml:space="preserve"> </w:t>
      </w:r>
      <w:r>
        <w:rPr>
          <w:rFonts w:ascii="System Font" w:eastAsia="System Font" w:hAnsi="Times" w:cs="System Font"/>
          <w:color w:val="0E0E0E"/>
          <w:sz w:val="29"/>
          <w:szCs w:val="29"/>
        </w:rPr>
        <w:t>(from</w:t>
      </w:r>
      <w:r w:rsidR="00D40340">
        <w:rPr>
          <w:rFonts w:ascii="System Font" w:eastAsia="System Font" w:hAnsi="Times" w:cs="System Font"/>
          <w:color w:val="0E0E0E"/>
          <w:sz w:val="29"/>
          <w:szCs w:val="29"/>
        </w:rPr>
        <w:t xml:space="preserve"> </w:t>
      </w:r>
      <w:r>
        <w:rPr>
          <w:rFonts w:ascii="System Font" w:eastAsia="System Font" w:hAnsi="Times" w:cs="System Font"/>
          <w:color w:val="0E0E0E"/>
          <w:sz w:val="29"/>
          <w:szCs w:val="29"/>
        </w:rPr>
        <w:t>within</w:t>
      </w:r>
      <w:r w:rsidR="00D40340">
        <w:rPr>
          <w:rFonts w:ascii="System Font" w:eastAsia="System Font" w:hAnsi="Times" w:cs="System Font"/>
          <w:color w:val="0E0E0E"/>
          <w:sz w:val="29"/>
          <w:szCs w:val="29"/>
        </w:rPr>
        <w:t xml:space="preserve"> </w:t>
      </w:r>
      <w:r>
        <w:rPr>
          <w:rFonts w:ascii="System Font" w:eastAsia="System Font" w:hAnsi="Times" w:cs="System Font"/>
          <w:color w:val="0E0E0E"/>
          <w:sz w:val="29"/>
          <w:szCs w:val="29"/>
        </w:rPr>
        <w:t>Eclipse</w:t>
      </w:r>
      <w:r w:rsidR="00D40340">
        <w:rPr>
          <w:rFonts w:ascii="System Font" w:eastAsia="System Font" w:hAnsi="Times" w:cs="System Font"/>
          <w:color w:val="0E0E0E"/>
          <w:sz w:val="29"/>
          <w:szCs w:val="29"/>
        </w:rPr>
        <w:t xml:space="preserve"> </w:t>
      </w:r>
      <w:r>
        <w:rPr>
          <w:rFonts w:ascii="System Font" w:eastAsia="System Font" w:hAnsi="Times" w:cs="System Font"/>
          <w:color w:val="0E0E0E"/>
          <w:sz w:val="29"/>
          <w:szCs w:val="29"/>
        </w:rPr>
        <w:t>search</w:t>
      </w:r>
      <w:r w:rsidR="00D40340">
        <w:rPr>
          <w:rFonts w:ascii="System Font" w:eastAsia="System Font" w:hAnsi="Times" w:cs="System Font"/>
          <w:color w:val="0E0E0E"/>
          <w:sz w:val="29"/>
          <w:szCs w:val="29"/>
        </w:rPr>
        <w:t xml:space="preserve"> </w:t>
      </w:r>
      <w:r>
        <w:rPr>
          <w:rFonts w:ascii="System Font" w:eastAsia="System Font" w:hAnsi="Times" w:cs="System Font"/>
          <w:color w:val="0E0E0E"/>
          <w:sz w:val="29"/>
          <w:szCs w:val="29"/>
        </w:rPr>
        <w:t>for</w:t>
      </w:r>
      <w:r w:rsidR="00D40340">
        <w:rPr>
          <w:rFonts w:ascii="System Font" w:eastAsia="System Font" w:hAnsi="Times" w:cs="System Font"/>
          <w:color w:val="0E0E0E"/>
          <w:sz w:val="29"/>
          <w:szCs w:val="29"/>
        </w:rPr>
        <w:t xml:space="preserve"> </w:t>
      </w:r>
      <w:r>
        <w:rPr>
          <w:rFonts w:ascii="System Font" w:eastAsia="System Font" w:hAnsi="Times" w:cs="System Font"/>
          <w:color w:val="0E0E0E"/>
          <w:sz w:val="29"/>
          <w:szCs w:val="29"/>
        </w:rPr>
        <w:t>this</w:t>
      </w:r>
      <w:r w:rsidR="00D40340">
        <w:rPr>
          <w:rFonts w:ascii="System Font" w:eastAsia="System Font" w:hAnsi="Times" w:cs="System Font"/>
          <w:color w:val="0E0E0E"/>
          <w:sz w:val="29"/>
          <w:szCs w:val="29"/>
        </w:rPr>
        <w:t xml:space="preserve"> </w:t>
      </w:r>
      <w:r>
        <w:rPr>
          <w:rFonts w:ascii="System Font" w:eastAsia="System Font" w:hAnsi="Times" w:cs="System Font"/>
          <w:color w:val="0E0E0E"/>
          <w:sz w:val="29"/>
          <w:szCs w:val="29"/>
        </w:rPr>
        <w:t>via</w:t>
      </w:r>
      <w:r w:rsidR="00D40340">
        <w:rPr>
          <w:rFonts w:ascii="System Font" w:eastAsia="System Font" w:hAnsi="Times" w:cs="System Font"/>
          <w:color w:val="0E0E0E"/>
          <w:sz w:val="29"/>
          <w:szCs w:val="29"/>
        </w:rPr>
        <w:t xml:space="preserve"> </w:t>
      </w:r>
      <w:r>
        <w:rPr>
          <w:rFonts w:ascii="System Font" w:eastAsia="System Font" w:hAnsi="Times" w:cs="System Font"/>
          <w:color w:val="0E0E0E"/>
          <w:sz w:val="29"/>
          <w:szCs w:val="29"/>
        </w:rPr>
        <w:t>the</w:t>
      </w:r>
      <w:r w:rsidR="00D40340">
        <w:rPr>
          <w:rFonts w:ascii="System Font" w:eastAsia="System Font" w:hAnsi="Times" w:cs="System Font"/>
          <w:color w:val="0E0E0E"/>
          <w:sz w:val="29"/>
          <w:szCs w:val="29"/>
        </w:rPr>
        <w:t xml:space="preserve"> </w:t>
      </w:r>
      <w:r>
        <w:rPr>
          <w:rFonts w:ascii="System Font" w:eastAsia="System Font" w:hAnsi="Times" w:cs="System Font"/>
          <w:color w:val="0E0E0E"/>
          <w:sz w:val="29"/>
          <w:szCs w:val="29"/>
        </w:rPr>
        <w:t>Help-</w:t>
      </w:r>
      <w:proofErr w:type="spellStart"/>
      <w:r>
        <w:rPr>
          <w:rFonts w:ascii="System Font" w:eastAsia="System Font" w:hAnsi="Times" w:cs="System Font"/>
          <w:color w:val="0E0E0E"/>
          <w:sz w:val="29"/>
          <w:szCs w:val="29"/>
        </w:rPr>
        <w:t>EclipseMarketplace</w:t>
      </w:r>
      <w:proofErr w:type="spellEnd"/>
      <w:r w:rsidR="00D40340">
        <w:rPr>
          <w:rFonts w:ascii="System Font" w:eastAsia="System Font" w:hAnsi="Times" w:cs="System Font"/>
          <w:color w:val="0E0E0E"/>
          <w:sz w:val="29"/>
          <w:szCs w:val="29"/>
        </w:rPr>
        <w:t xml:space="preserve"> </w:t>
      </w:r>
      <w:r>
        <w:rPr>
          <w:rFonts w:ascii="System Font" w:eastAsia="System Font" w:hAnsi="Times" w:cs="System Font"/>
          <w:color w:val="0E0E0E"/>
          <w:sz w:val="29"/>
          <w:szCs w:val="29"/>
        </w:rPr>
        <w:t>option)</w:t>
      </w:r>
    </w:p>
    <w:p w14:paraId="48C49E69" w14:textId="7979C186" w:rsidR="004E43AA" w:rsidRPr="00D40340" w:rsidRDefault="004E43AA" w:rsidP="00506458">
      <w:pPr>
        <w:widowControl w:val="0"/>
        <w:tabs>
          <w:tab w:val="left" w:pos="220"/>
          <w:tab w:val="left" w:pos="720"/>
        </w:tabs>
        <w:autoSpaceDE w:val="0"/>
        <w:autoSpaceDN w:val="0"/>
        <w:adjustRightInd w:val="0"/>
        <w:spacing w:after="293" w:line="360" w:lineRule="atLeast"/>
        <w:ind w:left="720"/>
        <w:rPr>
          <w:rFonts w:ascii="System Font" w:eastAsia="System Font" w:hAnsi="Times" w:cs="System Font"/>
          <w:color w:val="000000"/>
          <w:sz w:val="29"/>
          <w:szCs w:val="29"/>
        </w:rPr>
      </w:pPr>
      <w:r>
        <w:rPr>
          <w:rFonts w:ascii="System Font" w:eastAsia="System Font" w:hAnsi="Times" w:cs="System Font" w:hint="eastAsia"/>
          <w:color w:val="000000"/>
          <w:sz w:val="29"/>
          <w:szCs w:val="29"/>
        </w:rPr>
        <w:t> </w:t>
      </w:r>
      <w:r>
        <w:rPr>
          <w:rFonts w:ascii="System Font" w:eastAsia="System Font" w:hAnsi="Times" w:cs="System Font"/>
          <w:color w:val="000000"/>
          <w:sz w:val="29"/>
          <w:szCs w:val="29"/>
        </w:rPr>
        <w:t xml:space="preserve">a. Make sure the m2e subversive plugin also is installed. After installing Subversive: in the Eclipse Project Explorer choose "Import - Import - Maven - Check out Maven projects from SCM." In the popup window in the bottom right click the link to "Find more SCM connectors from m2e Marketplace." In that popup locate the m2e subversive plugin, possibly near </w:t>
      </w:r>
      <w:r>
        <w:rPr>
          <w:rFonts w:ascii="System Font" w:eastAsia="System Font" w:hAnsi="Times" w:cs="System Font" w:hint="eastAsia"/>
          <w:color w:val="000000"/>
          <w:sz w:val="29"/>
          <w:szCs w:val="29"/>
        </w:rPr>
        <w:t> </w:t>
      </w:r>
      <w:r w:rsidRPr="00D40340">
        <w:rPr>
          <w:rFonts w:ascii="System Font" w:eastAsia="System Font" w:hAnsi="Times" w:cs="System Font"/>
          <w:color w:val="000000"/>
          <w:sz w:val="29"/>
          <w:szCs w:val="29"/>
        </w:rPr>
        <w:t xml:space="preserve">the bottom. </w:t>
      </w:r>
    </w:p>
    <w:p w14:paraId="39FE0EDE" w14:textId="77777777" w:rsidR="004E43AA" w:rsidRDefault="004E43AA" w:rsidP="004E43AA">
      <w:pPr>
        <w:widowControl w:val="0"/>
        <w:numPr>
          <w:ilvl w:val="0"/>
          <w:numId w:val="5"/>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After install, go to Window </w:t>
      </w:r>
      <w:r>
        <w:rPr>
          <w:rFonts w:ascii="System Font" w:eastAsia="System Font" w:hAnsi="Times" w:cs="System Font" w:hint="eastAsia"/>
          <w:color w:val="000000"/>
          <w:sz w:val="29"/>
          <w:szCs w:val="29"/>
        </w:rPr>
        <w:t>–</w:t>
      </w:r>
      <w:r>
        <w:rPr>
          <w:rFonts w:ascii="System Font" w:eastAsia="System Font" w:hAnsi="Times" w:cs="System Font"/>
          <w:color w:val="000000"/>
          <w:sz w:val="29"/>
          <w:szCs w:val="29"/>
        </w:rPr>
        <w:t xml:space="preserve"> Preferences </w:t>
      </w:r>
      <w:r>
        <w:rPr>
          <w:rFonts w:ascii="System Font" w:eastAsia="System Font" w:hAnsi="Times" w:cs="System Font" w:hint="eastAsia"/>
          <w:color w:val="000000"/>
          <w:sz w:val="29"/>
          <w:szCs w:val="29"/>
        </w:rPr>
        <w:t>–</w:t>
      </w:r>
      <w:r>
        <w:rPr>
          <w:rFonts w:ascii="System Font" w:eastAsia="System Font" w:hAnsi="Times" w:cs="System Font"/>
          <w:color w:val="000000"/>
          <w:sz w:val="29"/>
          <w:szCs w:val="29"/>
        </w:rPr>
        <w:t xml:space="preserve"> Team </w:t>
      </w:r>
      <w:r>
        <w:rPr>
          <w:rFonts w:ascii="System Font" w:eastAsia="System Font" w:hAnsi="Times" w:cs="System Font" w:hint="eastAsia"/>
          <w:color w:val="000000"/>
          <w:sz w:val="29"/>
          <w:szCs w:val="29"/>
        </w:rPr>
        <w:t>–</w:t>
      </w:r>
      <w:r>
        <w:rPr>
          <w:rFonts w:ascii="System Font" w:eastAsia="System Font" w:hAnsi="Times" w:cs="System Font"/>
          <w:color w:val="000000"/>
          <w:sz w:val="29"/>
          <w:szCs w:val="29"/>
        </w:rPr>
        <w:t xml:space="preserve"> SVN and change SVN Interface to </w:t>
      </w:r>
      <w:proofErr w:type="spellStart"/>
      <w:r>
        <w:rPr>
          <w:rFonts w:ascii="System Font" w:eastAsia="System Font" w:hAnsi="Times" w:cs="System Font"/>
          <w:color w:val="000000"/>
          <w:sz w:val="29"/>
          <w:szCs w:val="29"/>
        </w:rPr>
        <w:t>SVNKit</w:t>
      </w:r>
      <w:proofErr w:type="spellEnd"/>
      <w:r>
        <w:rPr>
          <w:rFonts w:ascii="System Font" w:eastAsia="System Font" w:hAnsi="Times" w:cs="System Font"/>
          <w:color w:val="000000"/>
          <w:sz w:val="29"/>
          <w:szCs w:val="29"/>
        </w:rPr>
        <w:t xml:space="preserve"> (you may get an error </w:t>
      </w:r>
      <w:r>
        <w:rPr>
          <w:rFonts w:ascii="System Font" w:eastAsia="System Font" w:hAnsi="Times" w:cs="System Font" w:hint="eastAsia"/>
          <w:color w:val="000000"/>
          <w:sz w:val="29"/>
          <w:szCs w:val="29"/>
        </w:rPr>
        <w:t> </w:t>
      </w:r>
      <w:r>
        <w:rPr>
          <w:rFonts w:ascii="System Font" w:eastAsia="System Font" w:hAnsi="Times" w:cs="System Font"/>
          <w:color w:val="000000"/>
          <w:sz w:val="29"/>
          <w:szCs w:val="29"/>
        </w:rPr>
        <w:t xml:space="preserve">which you can ignore prior/during doing this because JNI may not be available) </w:t>
      </w:r>
      <w:r>
        <w:rPr>
          <w:rFonts w:ascii="System Font" w:eastAsia="System Font" w:hAnsi="Times" w:cs="System Font" w:hint="eastAsia"/>
          <w:color w:val="000000"/>
          <w:sz w:val="29"/>
          <w:szCs w:val="29"/>
        </w:rPr>
        <w:t> </w:t>
      </w:r>
    </w:p>
    <w:p w14:paraId="628D23A0" w14:textId="77777777" w:rsidR="004E43AA" w:rsidRDefault="004E43AA" w:rsidP="004E43AA">
      <w:pPr>
        <w:widowControl w:val="0"/>
        <w:numPr>
          <w:ilvl w:val="0"/>
          <w:numId w:val="5"/>
        </w:numPr>
        <w:tabs>
          <w:tab w:val="left" w:pos="220"/>
          <w:tab w:val="left" w:pos="720"/>
        </w:tabs>
        <w:autoSpaceDE w:val="0"/>
        <w:autoSpaceDN w:val="0"/>
        <w:adjustRightInd w:val="0"/>
        <w:spacing w:after="293" w:line="360" w:lineRule="atLeast"/>
        <w:ind w:hanging="720"/>
        <w:rPr>
          <w:rFonts w:ascii="System Font" w:eastAsia="System Font" w:hAnsi="Times" w:cs="System Font"/>
          <w:color w:val="000000"/>
          <w:sz w:val="29"/>
          <w:szCs w:val="29"/>
        </w:rPr>
      </w:pPr>
      <w:r>
        <w:rPr>
          <w:rFonts w:ascii="System Font" w:eastAsia="System Font" w:hAnsi="Times" w:cs="System Font"/>
          <w:color w:val="000000"/>
          <w:sz w:val="29"/>
          <w:szCs w:val="29"/>
        </w:rPr>
        <w:t xml:space="preserve">Go to Window --&gt; Open Perspective --&gt; SVN Repository Exploring </w:t>
      </w:r>
      <w:r>
        <w:rPr>
          <w:rFonts w:ascii="System Font" w:eastAsia="System Font" w:hAnsi="Times" w:cs="System Font" w:hint="eastAsia"/>
          <w:color w:val="000000"/>
          <w:sz w:val="29"/>
          <w:szCs w:val="29"/>
        </w:rPr>
        <w:t> </w:t>
      </w:r>
    </w:p>
    <w:p w14:paraId="30204F9E" w14:textId="3F8BB41E" w:rsidR="004E43AA" w:rsidRPr="00506458" w:rsidRDefault="004E43AA" w:rsidP="00506458">
      <w:pPr>
        <w:widowControl w:val="0"/>
        <w:autoSpaceDE w:val="0"/>
        <w:autoSpaceDN w:val="0"/>
        <w:adjustRightInd w:val="0"/>
        <w:spacing w:after="240" w:line="360" w:lineRule="atLeast"/>
        <w:rPr>
          <w:rFonts w:ascii="Times" w:eastAsia="System Font" w:hAnsi="Times" w:cs="Times"/>
          <w:color w:val="000000"/>
        </w:rPr>
      </w:pPr>
      <w:r>
        <w:rPr>
          <w:rFonts w:ascii="System Font" w:eastAsia="System Font" w:hAnsi="Times" w:cs="System Font"/>
          <w:color w:val="000000"/>
          <w:sz w:val="29"/>
          <w:szCs w:val="29"/>
        </w:rPr>
        <w:t>d. Add a new repo with URL</w:t>
      </w:r>
      <w:r w:rsidR="00506458">
        <w:rPr>
          <w:rFonts w:ascii="System Font" w:eastAsia="System Font" w:hAnsi="Times" w:cs="System Font"/>
          <w:color w:val="000000"/>
          <w:sz w:val="29"/>
          <w:szCs w:val="29"/>
        </w:rPr>
        <w:t>=TBA</w:t>
      </w:r>
      <w:r>
        <w:rPr>
          <w:rFonts w:ascii="System Font" w:eastAsia="System Font" w:hAnsi="Times" w:cs="System Font" w:hint="eastAsia"/>
          <w:color w:val="000000"/>
          <w:sz w:val="29"/>
          <w:szCs w:val="29"/>
        </w:rPr>
        <w:t> </w:t>
      </w:r>
    </w:p>
    <w:sectPr w:rsidR="004E43AA" w:rsidRPr="00506458" w:rsidSect="0087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System Font">
    <w:altName w:val="Arial Unicode MS"/>
    <w:panose1 w:val="00000000000000000000"/>
    <w:charset w:val="88"/>
    <w:family w:val="auto"/>
    <w:notTrueType/>
    <w:pitch w:val="fixed"/>
    <w:sig w:usb0="00000003" w:usb1="08080000" w:usb2="00000010" w:usb3="00000000" w:csb0="001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2"/>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A20105F"/>
    <w:multiLevelType w:val="hybridMultilevel"/>
    <w:tmpl w:val="30C8E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4B6F18"/>
    <w:multiLevelType w:val="hybridMultilevel"/>
    <w:tmpl w:val="F0822DB2"/>
    <w:lvl w:ilvl="0" w:tplc="F54268C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AA"/>
    <w:rsid w:val="000D59C2"/>
    <w:rsid w:val="000E06B7"/>
    <w:rsid w:val="001022F2"/>
    <w:rsid w:val="00205935"/>
    <w:rsid w:val="00292AB5"/>
    <w:rsid w:val="004E43AA"/>
    <w:rsid w:val="00506458"/>
    <w:rsid w:val="00524304"/>
    <w:rsid w:val="005F697F"/>
    <w:rsid w:val="008700E8"/>
    <w:rsid w:val="00937214"/>
    <w:rsid w:val="009439E7"/>
    <w:rsid w:val="00955DBD"/>
    <w:rsid w:val="00A307F7"/>
    <w:rsid w:val="00D40340"/>
    <w:rsid w:val="00E67A67"/>
    <w:rsid w:val="00E92758"/>
    <w:rsid w:val="00EE312E"/>
    <w:rsid w:val="00F1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FA0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340"/>
    <w:pPr>
      <w:ind w:left="720"/>
      <w:contextualSpacing/>
    </w:pPr>
  </w:style>
  <w:style w:type="character" w:styleId="Hyperlink">
    <w:name w:val="Hyperlink"/>
    <w:basedOn w:val="DefaultParagraphFont"/>
    <w:uiPriority w:val="99"/>
    <w:unhideWhenUsed/>
    <w:rsid w:val="00D403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94930EC807CA6E4D90B2AFCD03E56D5F" ma:contentTypeVersion="58" ma:contentTypeDescription="Create a new document." ma:contentTypeScope="" ma:versionID="5bbcffd7da8cb9cddda717e0fba3ab63">
  <xsd:schema xmlns:xsd="http://www.w3.org/2001/XMLSchema" xmlns:xs="http://www.w3.org/2001/XMLSchema" xmlns:p="http://schemas.microsoft.com/office/2006/metadata/properties" xmlns:ns1="http://schemas.microsoft.com/sharepoint/v3" xmlns:ns2="http://schemas.microsoft.com/sharepoint/v3/fields" xmlns:ns3="9a9df23e-9889-4e4b-8588-07ec9c30c81a" xmlns:ns4="27f8cd5a-08fa-4fd9-a487-0c20f7da7076" xmlns:ns5="http://schemas.microsoft.com/sharepoint/v4" targetNamespace="http://schemas.microsoft.com/office/2006/metadata/properties" ma:root="true" ma:fieldsID="cccb93a445b0aa7ce9d60fbed82bd6d8" ns1:_="" ns2:_="" ns3:_="" ns4:_="" ns5:_="">
    <xsd:import namespace="http://schemas.microsoft.com/sharepoint/v3"/>
    <xsd:import namespace="http://schemas.microsoft.com/sharepoint/v3/fields"/>
    <xsd:import namespace="9a9df23e-9889-4e4b-8588-07ec9c30c81a"/>
    <xsd:import namespace="27f8cd5a-08fa-4fd9-a487-0c20f7da7076"/>
    <xsd:import namespace="http://schemas.microsoft.com/sharepoint/v4"/>
    <xsd:element name="properties">
      <xsd:complexType>
        <xsd:sequence>
          <xsd:element name="documentManagement">
            <xsd:complexType>
              <xsd:all>
                <xsd:element ref="ns2:_Status" minOccurs="0"/>
                <xsd:element ref="ns3:EBEN_x002d_Release" minOccurs="0"/>
                <xsd:element ref="ns3:Target_x0020_Audiences" minOccurs="0"/>
                <xsd:element ref="ns3:EBEN_x002d_Activity" minOccurs="0"/>
                <xsd:element ref="ns3:EBEN_x002d_ChkList" minOccurs="0"/>
                <xsd:element ref="ns3:EBEN_x002d_ChkListScore" minOccurs="0"/>
                <xsd:element ref="ns3:Description0"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Not Started" ma:format="Dropdown" ma:internalName="_Status" ma:readOnly="false">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9a9df23e-9889-4e4b-8588-07ec9c30c81a" elementFormDefault="qualified">
    <xsd:import namespace="http://schemas.microsoft.com/office/2006/documentManagement/types"/>
    <xsd:import namespace="http://schemas.microsoft.com/office/infopath/2007/PartnerControls"/>
    <xsd:element name="EBEN_x002d_Release" ma:index="9" nillable="true" ma:displayName="Release" ma:default="n/a" ma:format="Dropdown" ma:internalName="EBEN_x002d_Release">
      <xsd:simpleType>
        <xsd:union memberTypes="dms:Text">
          <xsd:simpleType>
            <xsd:restriction base="dms:Choice">
              <xsd:enumeration value="n/a"/>
              <xsd:enumeration value="EBEN REL300"/>
              <xsd:enumeration value="EBEN REL310"/>
              <xsd:enumeration value="EBEN REL311"/>
              <xsd:enumeration value="EBEN REL320"/>
              <xsd:enumeration value="EBEN REL321"/>
              <xsd:enumeration value="EBEN REL322"/>
              <xsd:enumeration value="EBEN REL330"/>
              <xsd:enumeration value="EBEN REL331"/>
              <xsd:enumeration value="EBEN REL332"/>
              <xsd:enumeration value="EBEN REL400"/>
              <xsd:enumeration value="EBEN REL401"/>
              <xsd:enumeration value="EBEN REL410"/>
              <xsd:enumeration value="EBEN REL411"/>
            </xsd:restriction>
          </xsd:simpleType>
        </xsd:union>
      </xsd:simpleType>
    </xsd:element>
    <xsd:element name="Target_x0020_Audiences" ma:index="10" nillable="true" ma:displayName="Target Audiences" ma:internalName="Target_x0020_Audiences" ma:readOnly="false">
      <xsd:simpleType>
        <xsd:restriction base="dms:Unknown"/>
      </xsd:simpleType>
    </xsd:element>
    <xsd:element name="EBEN_x002d_Activity" ma:index="11" nillable="true" ma:displayName="EBEN-Activity" ma:description="ProPath Activites delmiited with * for each activity number" ma:internalName="EBEN_x002d_Activity" ma:readOnly="false">
      <xsd:simpleType>
        <xsd:restriction base="dms:Note">
          <xsd:maxLength value="255"/>
        </xsd:restriction>
      </xsd:simpleType>
    </xsd:element>
    <xsd:element name="EBEN_x002d_ChkList" ma:index="12" nillable="true" ma:displayName="EBEN-ChkList" ma:description="View" ma:format="Hyperlink" ma:internalName="EBEN_x002d_ChkLis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BEN_x002d_ChkListScore" ma:index="13" nillable="true" ma:displayName="EBEN-ChkListScore" ma:internalName="EBEN_x002d_ChkListScore" ma:readOnly="false" ma:percentage="TRUE">
      <xsd:simpleType>
        <xsd:restriction base="dms:Number"/>
      </xsd:simpleType>
    </xsd:element>
    <xsd:element name="Description0" ma:index="14" nillable="true" ma:displayName="Description" ma:internalName="Description0" ma:readOnly="false">
      <xsd:simpleType>
        <xsd:restriction base="dms:Text">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f8cd5a-08fa-4fd9-a487-0c20f7da7076"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tatus xmlns="http://schemas.microsoft.com/sharepoint/v3/fields">Not Started</_Status>
    <EBEN_x002d_ChkList xmlns="9a9df23e-9889-4e4b-8588-07ec9c30c81a">
      <Url xsi:nil="true"/>
      <Description xsi:nil="true"/>
    </EBEN_x002d_ChkList>
    <Description0 xmlns="9a9df23e-9889-4e4b-8588-07ec9c30c81a" xsi:nil="true"/>
    <EBEN_x002d_ChkListScore xmlns="9a9df23e-9889-4e4b-8588-07ec9c30c81a" xsi:nil="true"/>
    <Target_x0020_Audiences xmlns="9a9df23e-9889-4e4b-8588-07ec9c30c81a" xsi:nil="true"/>
    <EBEN_x002d_Release xmlns="9a9df23e-9889-4e4b-8588-07ec9c30c81a">n/a</EBEN_x002d_Release>
    <EBEN_x002d_Activity xmlns="9a9df23e-9889-4e4b-8588-07ec9c30c81a" xsi:nil="true"/>
    <_ip_UnifiedCompliancePolicyUIAction xmlns="http://schemas.microsoft.com/sharepoint/v3" xsi:nil="true"/>
    <_ip_UnifiedCompliancePolicyProperties xmlns="http://schemas.microsoft.com/sharepoint/v3" xsi:nil="true"/>
    <IconOverlay xmlns="http://schemas.microsoft.com/sharepoint/v4" xsi:nil="true"/>
  </documentManagement>
</p:properties>
</file>

<file path=customXml/itemProps1.xml><?xml version="1.0" encoding="utf-8"?>
<ds:datastoreItem xmlns:ds="http://schemas.openxmlformats.org/officeDocument/2006/customXml" ds:itemID="{495780D2-A69F-4247-9BCD-8B2C083B2D8C}"/>
</file>

<file path=customXml/itemProps2.xml><?xml version="1.0" encoding="utf-8"?>
<ds:datastoreItem xmlns:ds="http://schemas.openxmlformats.org/officeDocument/2006/customXml" ds:itemID="{EF1C8107-83CE-464B-AE16-7C0418C995B5}"/>
</file>

<file path=customXml/itemProps3.xml><?xml version="1.0" encoding="utf-8"?>
<ds:datastoreItem xmlns:ds="http://schemas.openxmlformats.org/officeDocument/2006/customXml" ds:itemID="{A51762E5-53C3-44C5-9324-D02AF226FF57}"/>
</file>

<file path=customXml/itemProps4.xml><?xml version="1.0" encoding="utf-8"?>
<ds:datastoreItem xmlns:ds="http://schemas.openxmlformats.org/officeDocument/2006/customXml" ds:itemID="{4AE9352C-201F-4A00-87DE-07FAA7D1C22E}"/>
</file>

<file path=docProps/app.xml><?xml version="1.0" encoding="utf-8"?>
<Properties xmlns="http://schemas.openxmlformats.org/officeDocument/2006/extended-properties" xmlns:vt="http://schemas.openxmlformats.org/officeDocument/2006/docPropsVTypes">
  <Template>Normal.dotm</Template>
  <TotalTime>54</TotalTime>
  <Pages>7</Pages>
  <Words>1068</Words>
  <Characters>6090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Harlow</dc:creator>
  <cp:keywords/>
  <dc:description/>
  <cp:lastModifiedBy>Michael Harlow</cp:lastModifiedBy>
  <cp:revision>5</cp:revision>
  <dcterms:created xsi:type="dcterms:W3CDTF">2017-08-30T17:46:00Z</dcterms:created>
  <dcterms:modified xsi:type="dcterms:W3CDTF">2017-08-30T19:51:00Z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0x01010094930EC807CA6E4D90B2AFCD03E56D5F</vt:lpwstr>
  </property>
  <property fmtid="{D5CDD505-2E9C-101B-9397-08002B2CF9AE}" pid="3" name="URL">
    <vt:lpwstr/>
  </property>
</Properties>
</file>